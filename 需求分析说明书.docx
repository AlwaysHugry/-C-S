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307CA" w14:textId="77777777" w:rsidR="003469C3" w:rsidRDefault="003469C3" w:rsidP="003469C3">
      <w:pPr>
        <w:pStyle w:val="a7"/>
      </w:pPr>
    </w:p>
    <w:p w14:paraId="6BC6FF57" w14:textId="77777777" w:rsidR="003469C3" w:rsidRDefault="003469C3" w:rsidP="003469C3">
      <w:pPr>
        <w:pStyle w:val="a7"/>
      </w:pPr>
    </w:p>
    <w:p w14:paraId="16EF0732" w14:textId="77777777" w:rsidR="003469C3" w:rsidRDefault="003469C3" w:rsidP="003469C3">
      <w:pPr>
        <w:pStyle w:val="a7"/>
      </w:pPr>
    </w:p>
    <w:p w14:paraId="26DD2B9E" w14:textId="77777777" w:rsidR="003469C3" w:rsidRDefault="003469C3" w:rsidP="003469C3">
      <w:pPr>
        <w:pStyle w:val="a7"/>
      </w:pPr>
    </w:p>
    <w:p w14:paraId="433E15AE" w14:textId="77777777" w:rsidR="003469C3" w:rsidRDefault="003469C3" w:rsidP="003469C3">
      <w:pPr>
        <w:pStyle w:val="a7"/>
      </w:pPr>
    </w:p>
    <w:p w14:paraId="0A8C66D0" w14:textId="77777777" w:rsidR="003469C3" w:rsidRDefault="003469C3" w:rsidP="003469C3">
      <w:pPr>
        <w:pStyle w:val="a7"/>
      </w:pPr>
    </w:p>
    <w:p w14:paraId="085D1664" w14:textId="77777777" w:rsidR="003469C3" w:rsidRDefault="003469C3" w:rsidP="003469C3">
      <w:pPr>
        <w:pStyle w:val="a7"/>
      </w:pPr>
    </w:p>
    <w:p w14:paraId="7889C6A0" w14:textId="5AA4C49F" w:rsidR="0095082C" w:rsidRDefault="003469C3" w:rsidP="003469C3">
      <w:pPr>
        <w:pStyle w:val="a7"/>
      </w:pPr>
      <w:bookmarkStart w:id="0" w:name="_Toc45410252"/>
      <w:r>
        <w:rPr>
          <w:rFonts w:hint="eastAsia"/>
        </w:rPr>
        <w:t>碟片出租管理系统需求分析说明书</w:t>
      </w:r>
      <w:bookmarkEnd w:id="0"/>
    </w:p>
    <w:p w14:paraId="7E17E2F2" w14:textId="756A6049" w:rsidR="003469C3" w:rsidRDefault="003469C3" w:rsidP="003469C3"/>
    <w:p w14:paraId="0CFCD2D3" w14:textId="5A309755" w:rsidR="003469C3" w:rsidRDefault="003469C3" w:rsidP="003469C3"/>
    <w:p w14:paraId="152A77F1" w14:textId="194806C9" w:rsidR="003469C3" w:rsidRDefault="003469C3" w:rsidP="003469C3"/>
    <w:p w14:paraId="7B390344" w14:textId="553F3506" w:rsidR="003469C3" w:rsidRDefault="003469C3" w:rsidP="003469C3"/>
    <w:p w14:paraId="74E2019D" w14:textId="1D64ED75" w:rsidR="003469C3" w:rsidRDefault="003469C3" w:rsidP="003469C3"/>
    <w:p w14:paraId="43F65A13" w14:textId="5CEA6A0F" w:rsidR="003469C3" w:rsidRDefault="003469C3" w:rsidP="003469C3"/>
    <w:p w14:paraId="27F3B584" w14:textId="4B874A4A" w:rsidR="003469C3" w:rsidRDefault="003469C3" w:rsidP="003469C3"/>
    <w:p w14:paraId="2039E1B6" w14:textId="6794BB03" w:rsidR="003469C3" w:rsidRDefault="003469C3" w:rsidP="003469C3"/>
    <w:p w14:paraId="4FD74F42" w14:textId="120889C5" w:rsidR="003469C3" w:rsidRDefault="003469C3" w:rsidP="003469C3"/>
    <w:p w14:paraId="6C9A0888" w14:textId="6C462B8F" w:rsidR="003469C3" w:rsidRDefault="003469C3" w:rsidP="003469C3"/>
    <w:p w14:paraId="5B020B5A" w14:textId="787A6604" w:rsidR="003469C3" w:rsidRDefault="003469C3" w:rsidP="003469C3"/>
    <w:p w14:paraId="0AA89DFE" w14:textId="01C1DA8A" w:rsidR="003469C3" w:rsidRDefault="003469C3" w:rsidP="003469C3"/>
    <w:p w14:paraId="04E99BA1" w14:textId="11042B83" w:rsidR="003469C3" w:rsidRDefault="003469C3" w:rsidP="003469C3"/>
    <w:p w14:paraId="6805F7A7" w14:textId="47FA9FAA" w:rsidR="003469C3" w:rsidRDefault="003469C3" w:rsidP="003469C3"/>
    <w:tbl>
      <w:tblPr>
        <w:tblW w:w="4118" w:type="dxa"/>
        <w:tblInd w:w="5220" w:type="dxa"/>
        <w:tblLook w:val="0000" w:firstRow="0" w:lastRow="0" w:firstColumn="0" w:lastColumn="0" w:noHBand="0" w:noVBand="0"/>
      </w:tblPr>
      <w:tblGrid>
        <w:gridCol w:w="1709"/>
        <w:gridCol w:w="2409"/>
      </w:tblGrid>
      <w:tr w:rsidR="003469C3" w:rsidRPr="001B3090" w14:paraId="1CD8D65A" w14:textId="77777777" w:rsidTr="003469C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A29EC" w14:textId="700CFF95" w:rsidR="003469C3" w:rsidRPr="001B3090" w:rsidRDefault="003469C3" w:rsidP="003469C3">
            <w:pPr>
              <w:rPr>
                <w:rFonts w:cs="Tahoma" w:hint="eastAsia"/>
                <w:szCs w:val="21"/>
              </w:rPr>
            </w:pPr>
            <w:r w:rsidRPr="001B3090">
              <w:rPr>
                <w:rFonts w:cs="Tahoma"/>
                <w:szCs w:val="21"/>
              </w:rPr>
              <w:t>编写：</w:t>
            </w:r>
            <w:r>
              <w:rPr>
                <w:rFonts w:cs="Tahoma" w:hint="eastAsia"/>
                <w:szCs w:val="21"/>
              </w:rPr>
              <w:t>程龙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70006" w14:textId="29D1C14A" w:rsidR="003469C3" w:rsidRPr="001B3090" w:rsidRDefault="003469C3" w:rsidP="0017791F">
            <w:pPr>
              <w:rPr>
                <w:rFonts w:cs="Tahoma" w:hint="eastAsia"/>
                <w:szCs w:val="21"/>
              </w:rPr>
            </w:pPr>
            <w:r w:rsidRPr="001B3090">
              <w:rPr>
                <w:rFonts w:cs="Tahoma"/>
                <w:szCs w:val="21"/>
              </w:rPr>
              <w:t>日期：</w:t>
            </w:r>
            <w:r>
              <w:rPr>
                <w:rFonts w:cs="Tahoma"/>
                <w:szCs w:val="21"/>
              </w:rPr>
              <w:t>2020-7-</w:t>
            </w:r>
            <w:r>
              <w:rPr>
                <w:rFonts w:cs="Tahoma" w:hint="eastAsia"/>
                <w:szCs w:val="21"/>
              </w:rPr>
              <w:t>10</w:t>
            </w:r>
          </w:p>
        </w:tc>
      </w:tr>
      <w:tr w:rsidR="003469C3" w:rsidRPr="001B3090" w14:paraId="01A7AA04" w14:textId="77777777" w:rsidTr="003469C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3EB06" w14:textId="77777777" w:rsidR="003469C3" w:rsidRPr="001B3090" w:rsidRDefault="003469C3" w:rsidP="0017791F">
            <w:pPr>
              <w:rPr>
                <w:rFonts w:cs="Tahoma"/>
                <w:szCs w:val="21"/>
              </w:rPr>
            </w:pPr>
            <w:r w:rsidRPr="001B3090">
              <w:rPr>
                <w:rFonts w:cs="Tahoma"/>
                <w:szCs w:val="21"/>
              </w:rPr>
              <w:t>审核：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C2517" w14:textId="77777777" w:rsidR="003469C3" w:rsidRPr="001B3090" w:rsidRDefault="003469C3" w:rsidP="0017791F">
            <w:pPr>
              <w:rPr>
                <w:rFonts w:cs="Tahoma"/>
                <w:szCs w:val="21"/>
              </w:rPr>
            </w:pPr>
            <w:r w:rsidRPr="001B3090">
              <w:rPr>
                <w:rFonts w:cs="Tahoma"/>
                <w:szCs w:val="21"/>
              </w:rPr>
              <w:t>日期：</w:t>
            </w:r>
          </w:p>
        </w:tc>
      </w:tr>
      <w:tr w:rsidR="003469C3" w:rsidRPr="001B3090" w14:paraId="6628D52B" w14:textId="77777777" w:rsidTr="003469C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219F2" w14:textId="77777777" w:rsidR="003469C3" w:rsidRPr="001B3090" w:rsidRDefault="003469C3" w:rsidP="0017791F">
            <w:pPr>
              <w:rPr>
                <w:rFonts w:cs="Tahoma"/>
                <w:szCs w:val="21"/>
              </w:rPr>
            </w:pPr>
            <w:r w:rsidRPr="001B3090">
              <w:rPr>
                <w:rFonts w:cs="Tahoma"/>
                <w:szCs w:val="21"/>
              </w:rPr>
              <w:t>批准：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A1F1F" w14:textId="77777777" w:rsidR="003469C3" w:rsidRPr="001B3090" w:rsidRDefault="003469C3" w:rsidP="0017791F">
            <w:pPr>
              <w:rPr>
                <w:rFonts w:cs="Tahoma"/>
                <w:szCs w:val="21"/>
              </w:rPr>
            </w:pPr>
            <w:r w:rsidRPr="001B3090">
              <w:rPr>
                <w:rFonts w:cs="Tahoma"/>
                <w:szCs w:val="21"/>
              </w:rPr>
              <w:t>日期：</w:t>
            </w:r>
          </w:p>
        </w:tc>
      </w:tr>
      <w:tr w:rsidR="003469C3" w:rsidRPr="001B3090" w14:paraId="3045DCC5" w14:textId="77777777" w:rsidTr="003469C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6C02B" w14:textId="77777777" w:rsidR="003469C3" w:rsidRPr="001B3090" w:rsidRDefault="003469C3" w:rsidP="0017791F">
            <w:pPr>
              <w:rPr>
                <w:rFonts w:cs="Tahoma"/>
                <w:szCs w:val="21"/>
              </w:rPr>
            </w:pPr>
            <w:r w:rsidRPr="001B3090">
              <w:rPr>
                <w:rFonts w:cs="Tahoma"/>
                <w:szCs w:val="21"/>
              </w:rPr>
              <w:t>受控状态：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6FA87" w14:textId="77777777" w:rsidR="003469C3" w:rsidRPr="001B3090" w:rsidRDefault="003469C3" w:rsidP="0017791F">
            <w:pPr>
              <w:rPr>
                <w:rFonts w:cs="Tahoma"/>
                <w:szCs w:val="21"/>
              </w:rPr>
            </w:pPr>
            <w:r w:rsidRPr="001B3090">
              <w:rPr>
                <w:rFonts w:cs="Tahoma"/>
                <w:szCs w:val="21"/>
              </w:rPr>
              <w:t xml:space="preserve">是       </w:t>
            </w:r>
          </w:p>
        </w:tc>
      </w:tr>
      <w:tr w:rsidR="003469C3" w:rsidRPr="001B3090" w14:paraId="0AF302A6" w14:textId="77777777" w:rsidTr="003469C3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32F3D" w14:textId="77777777" w:rsidR="003469C3" w:rsidRPr="001B3090" w:rsidRDefault="003469C3" w:rsidP="0017791F">
            <w:pPr>
              <w:rPr>
                <w:rFonts w:cs="Tahoma" w:hint="eastAsia"/>
                <w:szCs w:val="21"/>
              </w:rPr>
            </w:pPr>
            <w:r w:rsidRPr="001B3090">
              <w:rPr>
                <w:rFonts w:cs="Tahoma"/>
                <w:szCs w:val="21"/>
              </w:rPr>
              <w:t>发布版次：1.</w:t>
            </w:r>
            <w:r>
              <w:rPr>
                <w:rFonts w:cs="Tahoma" w:hint="eastAsia"/>
                <w:szCs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7D714" w14:textId="77777777" w:rsidR="003469C3" w:rsidRPr="001B3090" w:rsidRDefault="003469C3" w:rsidP="0017791F">
            <w:pPr>
              <w:rPr>
                <w:rFonts w:cs="Tahoma"/>
                <w:szCs w:val="21"/>
              </w:rPr>
            </w:pPr>
            <w:r w:rsidRPr="001B3090">
              <w:rPr>
                <w:rFonts w:cs="Tahoma"/>
                <w:szCs w:val="21"/>
              </w:rPr>
              <w:t>日期：</w:t>
            </w:r>
          </w:p>
        </w:tc>
      </w:tr>
      <w:tr w:rsidR="003469C3" w:rsidRPr="001B3090" w14:paraId="08C1DC2A" w14:textId="77777777" w:rsidTr="003469C3">
        <w:tc>
          <w:tcPr>
            <w:tcW w:w="4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93F65" w14:textId="6EB8F3EA" w:rsidR="003469C3" w:rsidRPr="001B3090" w:rsidRDefault="003469C3" w:rsidP="0017791F">
            <w:pPr>
              <w:rPr>
                <w:rFonts w:cs="Tahoma"/>
                <w:szCs w:val="21"/>
              </w:rPr>
            </w:pPr>
            <w:r w:rsidRPr="001B3090">
              <w:rPr>
                <w:rFonts w:cs="Tahoma"/>
                <w:szCs w:val="21"/>
              </w:rPr>
              <w:t>编号：</w:t>
            </w:r>
            <w:r>
              <w:rPr>
                <w:rFonts w:cs="Tahoma" w:hint="eastAsia"/>
                <w:szCs w:val="21"/>
              </w:rPr>
              <w:t>0523</w:t>
            </w:r>
          </w:p>
        </w:tc>
      </w:tr>
    </w:tbl>
    <w:p w14:paraId="4204E88B" w14:textId="06FCAFA0" w:rsidR="003469C3" w:rsidRDefault="003469C3" w:rsidP="003469C3"/>
    <w:p w14:paraId="26EA2E52" w14:textId="00FFC52D" w:rsidR="003469C3" w:rsidRDefault="003469C3" w:rsidP="003469C3"/>
    <w:p w14:paraId="71F7A2CB" w14:textId="77777777" w:rsidR="003469C3" w:rsidRPr="00880952" w:rsidRDefault="003469C3" w:rsidP="003469C3">
      <w:pPr>
        <w:rPr>
          <w:b/>
        </w:rPr>
      </w:pPr>
      <w:r w:rsidRPr="00880952">
        <w:rPr>
          <w:rFonts w:hint="eastAsia"/>
          <w:b/>
        </w:rPr>
        <w:lastRenderedPageBreak/>
        <w:t>变更记录</w:t>
      </w:r>
    </w:p>
    <w:p w14:paraId="442D3E4E" w14:textId="77777777" w:rsidR="003469C3" w:rsidRDefault="003469C3" w:rsidP="003469C3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816"/>
        <w:gridCol w:w="3240"/>
        <w:gridCol w:w="2160"/>
      </w:tblGrid>
      <w:tr w:rsidR="003469C3" w:rsidRPr="00053019" w14:paraId="26B059E2" w14:textId="77777777" w:rsidTr="0017791F">
        <w:tblPrEx>
          <w:tblCellMar>
            <w:top w:w="0" w:type="dxa"/>
            <w:bottom w:w="0" w:type="dxa"/>
          </w:tblCellMar>
        </w:tblPrEx>
        <w:tc>
          <w:tcPr>
            <w:tcW w:w="1728" w:type="dxa"/>
            <w:shd w:val="clear" w:color="auto" w:fill="E6E6E6"/>
          </w:tcPr>
          <w:p w14:paraId="16BC1A38" w14:textId="77777777" w:rsidR="003469C3" w:rsidRPr="00053019" w:rsidRDefault="003469C3" w:rsidP="0017791F">
            <w:pPr>
              <w:jc w:val="center"/>
              <w:rPr>
                <w:rFonts w:hint="eastAsia"/>
              </w:rPr>
            </w:pPr>
            <w:r w:rsidRPr="00053019">
              <w:rPr>
                <w:rFonts w:hint="eastAsia"/>
              </w:rPr>
              <w:t>日期</w:t>
            </w:r>
          </w:p>
        </w:tc>
        <w:tc>
          <w:tcPr>
            <w:tcW w:w="816" w:type="dxa"/>
            <w:shd w:val="clear" w:color="auto" w:fill="E6E6E6"/>
          </w:tcPr>
          <w:p w14:paraId="49468EB1" w14:textId="77777777" w:rsidR="003469C3" w:rsidRPr="00053019" w:rsidRDefault="003469C3" w:rsidP="0017791F">
            <w:pPr>
              <w:jc w:val="center"/>
              <w:rPr>
                <w:rFonts w:hint="eastAsia"/>
              </w:rPr>
            </w:pPr>
            <w:r w:rsidRPr="00053019">
              <w:rPr>
                <w:rFonts w:hint="eastAsia"/>
              </w:rPr>
              <w:t>版本</w:t>
            </w:r>
          </w:p>
        </w:tc>
        <w:tc>
          <w:tcPr>
            <w:tcW w:w="3240" w:type="dxa"/>
            <w:shd w:val="clear" w:color="auto" w:fill="E6E6E6"/>
          </w:tcPr>
          <w:p w14:paraId="32DCE68E" w14:textId="77777777" w:rsidR="003469C3" w:rsidRPr="00053019" w:rsidRDefault="003469C3" w:rsidP="0017791F">
            <w:pPr>
              <w:jc w:val="center"/>
              <w:rPr>
                <w:rFonts w:hint="eastAsia"/>
              </w:rPr>
            </w:pPr>
            <w:r w:rsidRPr="00053019">
              <w:rPr>
                <w:rFonts w:hint="eastAsia"/>
              </w:rPr>
              <w:t>变更说明</w:t>
            </w:r>
          </w:p>
        </w:tc>
        <w:tc>
          <w:tcPr>
            <w:tcW w:w="2160" w:type="dxa"/>
            <w:shd w:val="clear" w:color="auto" w:fill="E6E6E6"/>
          </w:tcPr>
          <w:p w14:paraId="5F85AFA6" w14:textId="77777777" w:rsidR="003469C3" w:rsidRPr="00053019" w:rsidRDefault="003469C3" w:rsidP="0017791F">
            <w:pPr>
              <w:jc w:val="center"/>
              <w:rPr>
                <w:rFonts w:hint="eastAsia"/>
              </w:rPr>
            </w:pPr>
            <w:r w:rsidRPr="00053019">
              <w:rPr>
                <w:rFonts w:hint="eastAsia"/>
              </w:rPr>
              <w:t>作者</w:t>
            </w:r>
          </w:p>
        </w:tc>
      </w:tr>
      <w:tr w:rsidR="003469C3" w:rsidRPr="005B3CE7" w14:paraId="0F48FA5B" w14:textId="77777777" w:rsidTr="0017791F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56750020" w14:textId="26570F2D" w:rsidR="003469C3" w:rsidRPr="005B3CE7" w:rsidRDefault="003469C3" w:rsidP="0017791F">
            <w:pPr>
              <w:rPr>
                <w:rFonts w:hint="eastAsia"/>
              </w:rPr>
            </w:pPr>
            <w:r>
              <w:t>2020-7-</w:t>
            </w:r>
            <w:r>
              <w:rPr>
                <w:rFonts w:hint="eastAsia"/>
              </w:rPr>
              <w:t>10</w:t>
            </w:r>
          </w:p>
        </w:tc>
        <w:tc>
          <w:tcPr>
            <w:tcW w:w="816" w:type="dxa"/>
          </w:tcPr>
          <w:p w14:paraId="6192C156" w14:textId="77777777" w:rsidR="003469C3" w:rsidRPr="005B3CE7" w:rsidRDefault="003469C3" w:rsidP="0017791F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240" w:type="dxa"/>
          </w:tcPr>
          <w:p w14:paraId="560FE7CB" w14:textId="77777777" w:rsidR="003469C3" w:rsidRPr="005B3CE7" w:rsidRDefault="003469C3" w:rsidP="0017791F">
            <w:pPr>
              <w:rPr>
                <w:rFonts w:hint="eastAsia"/>
              </w:rPr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160" w:type="dxa"/>
          </w:tcPr>
          <w:p w14:paraId="3B3C31A2" w14:textId="4E08C73F" w:rsidR="003469C3" w:rsidRPr="005B3CE7" w:rsidRDefault="003469C3" w:rsidP="0017791F">
            <w:pPr>
              <w:rPr>
                <w:rFonts w:hint="eastAsia"/>
              </w:rPr>
            </w:pPr>
            <w:r>
              <w:rPr>
                <w:rFonts w:hint="eastAsia"/>
              </w:rPr>
              <w:t>程龙</w:t>
            </w:r>
          </w:p>
        </w:tc>
      </w:tr>
      <w:tr w:rsidR="003469C3" w:rsidRPr="005B3CE7" w14:paraId="39CAFCFD" w14:textId="77777777" w:rsidTr="0017791F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DB93B1D" w14:textId="41D089BD" w:rsidR="003469C3" w:rsidRPr="005B3CE7" w:rsidRDefault="003469C3" w:rsidP="0017791F">
            <w:pPr>
              <w:rPr>
                <w:rFonts w:hint="eastAsia"/>
              </w:rPr>
            </w:pPr>
          </w:p>
        </w:tc>
        <w:tc>
          <w:tcPr>
            <w:tcW w:w="816" w:type="dxa"/>
          </w:tcPr>
          <w:p w14:paraId="461DC15E" w14:textId="2798A675" w:rsidR="003469C3" w:rsidRPr="005B3CE7" w:rsidRDefault="003469C3" w:rsidP="0017791F">
            <w:pPr>
              <w:rPr>
                <w:rFonts w:hint="eastAsia"/>
              </w:rPr>
            </w:pPr>
          </w:p>
        </w:tc>
        <w:tc>
          <w:tcPr>
            <w:tcW w:w="3240" w:type="dxa"/>
          </w:tcPr>
          <w:p w14:paraId="7E901A79" w14:textId="7840E6EE" w:rsidR="003469C3" w:rsidRPr="005B3CE7" w:rsidRDefault="003469C3" w:rsidP="0017791F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14:paraId="7954804D" w14:textId="6561EF89" w:rsidR="003469C3" w:rsidRPr="005B3CE7" w:rsidRDefault="003469C3" w:rsidP="0017791F">
            <w:pPr>
              <w:rPr>
                <w:rFonts w:hint="eastAsia"/>
              </w:rPr>
            </w:pPr>
          </w:p>
        </w:tc>
      </w:tr>
      <w:tr w:rsidR="003469C3" w:rsidRPr="005B3CE7" w14:paraId="11B64481" w14:textId="77777777" w:rsidTr="0017791F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B5848DB" w14:textId="77777777" w:rsidR="003469C3" w:rsidRPr="005B3CE7" w:rsidRDefault="003469C3" w:rsidP="0017791F">
            <w:pPr>
              <w:rPr>
                <w:rFonts w:hint="eastAsia"/>
              </w:rPr>
            </w:pPr>
          </w:p>
        </w:tc>
        <w:tc>
          <w:tcPr>
            <w:tcW w:w="816" w:type="dxa"/>
          </w:tcPr>
          <w:p w14:paraId="44EFD652" w14:textId="77777777" w:rsidR="003469C3" w:rsidRPr="005B3CE7" w:rsidRDefault="003469C3" w:rsidP="0017791F">
            <w:pPr>
              <w:rPr>
                <w:rFonts w:hint="eastAsia"/>
              </w:rPr>
            </w:pPr>
          </w:p>
        </w:tc>
        <w:tc>
          <w:tcPr>
            <w:tcW w:w="3240" w:type="dxa"/>
          </w:tcPr>
          <w:p w14:paraId="3FFDDCAF" w14:textId="77777777" w:rsidR="003469C3" w:rsidRPr="005B3CE7" w:rsidRDefault="003469C3" w:rsidP="0017791F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14:paraId="0907F7B3" w14:textId="77777777" w:rsidR="003469C3" w:rsidRPr="005B3CE7" w:rsidRDefault="003469C3" w:rsidP="0017791F">
            <w:pPr>
              <w:rPr>
                <w:rFonts w:hint="eastAsia"/>
              </w:rPr>
            </w:pPr>
          </w:p>
        </w:tc>
      </w:tr>
      <w:tr w:rsidR="003469C3" w:rsidRPr="005B3CE7" w14:paraId="31D9C9B0" w14:textId="77777777" w:rsidTr="0017791F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86EBE5D" w14:textId="77777777" w:rsidR="003469C3" w:rsidRPr="005B3CE7" w:rsidRDefault="003469C3" w:rsidP="0017791F">
            <w:pPr>
              <w:rPr>
                <w:rFonts w:hint="eastAsia"/>
              </w:rPr>
            </w:pPr>
          </w:p>
        </w:tc>
        <w:tc>
          <w:tcPr>
            <w:tcW w:w="816" w:type="dxa"/>
          </w:tcPr>
          <w:p w14:paraId="6B89C3C8" w14:textId="77777777" w:rsidR="003469C3" w:rsidRPr="005B3CE7" w:rsidRDefault="003469C3" w:rsidP="0017791F">
            <w:pPr>
              <w:rPr>
                <w:rFonts w:hint="eastAsia"/>
              </w:rPr>
            </w:pPr>
          </w:p>
        </w:tc>
        <w:tc>
          <w:tcPr>
            <w:tcW w:w="3240" w:type="dxa"/>
          </w:tcPr>
          <w:p w14:paraId="1F28D33C" w14:textId="77777777" w:rsidR="003469C3" w:rsidRPr="005B3CE7" w:rsidRDefault="003469C3" w:rsidP="0017791F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14:paraId="7C3C56C5" w14:textId="77777777" w:rsidR="003469C3" w:rsidRPr="005B3CE7" w:rsidRDefault="003469C3" w:rsidP="0017791F">
            <w:pPr>
              <w:rPr>
                <w:rFonts w:hint="eastAsia"/>
              </w:rPr>
            </w:pPr>
          </w:p>
        </w:tc>
      </w:tr>
      <w:tr w:rsidR="003469C3" w:rsidRPr="005B3CE7" w14:paraId="697132BA" w14:textId="77777777" w:rsidTr="0017791F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B1B442D" w14:textId="77777777" w:rsidR="003469C3" w:rsidRPr="005B3CE7" w:rsidRDefault="003469C3" w:rsidP="0017791F">
            <w:pPr>
              <w:rPr>
                <w:rFonts w:hint="eastAsia"/>
              </w:rPr>
            </w:pPr>
          </w:p>
        </w:tc>
        <w:tc>
          <w:tcPr>
            <w:tcW w:w="816" w:type="dxa"/>
          </w:tcPr>
          <w:p w14:paraId="301320A8" w14:textId="77777777" w:rsidR="003469C3" w:rsidRPr="005B3CE7" w:rsidRDefault="003469C3" w:rsidP="0017791F">
            <w:pPr>
              <w:rPr>
                <w:rFonts w:hint="eastAsia"/>
              </w:rPr>
            </w:pPr>
          </w:p>
        </w:tc>
        <w:tc>
          <w:tcPr>
            <w:tcW w:w="3240" w:type="dxa"/>
          </w:tcPr>
          <w:p w14:paraId="68D88A3F" w14:textId="77777777" w:rsidR="003469C3" w:rsidRPr="005B3CE7" w:rsidRDefault="003469C3" w:rsidP="0017791F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14:paraId="563C7C16" w14:textId="77777777" w:rsidR="003469C3" w:rsidRPr="005B3CE7" w:rsidRDefault="003469C3" w:rsidP="0017791F">
            <w:pPr>
              <w:rPr>
                <w:rFonts w:hint="eastAsia"/>
              </w:rPr>
            </w:pPr>
          </w:p>
        </w:tc>
      </w:tr>
      <w:tr w:rsidR="003469C3" w:rsidRPr="005B3CE7" w14:paraId="7450A612" w14:textId="77777777" w:rsidTr="0017791F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6B40880" w14:textId="77777777" w:rsidR="003469C3" w:rsidRPr="005B3CE7" w:rsidRDefault="003469C3" w:rsidP="0017791F">
            <w:pPr>
              <w:rPr>
                <w:rFonts w:hint="eastAsia"/>
              </w:rPr>
            </w:pPr>
          </w:p>
        </w:tc>
        <w:tc>
          <w:tcPr>
            <w:tcW w:w="816" w:type="dxa"/>
          </w:tcPr>
          <w:p w14:paraId="33B6E4CD" w14:textId="77777777" w:rsidR="003469C3" w:rsidRPr="005B3CE7" w:rsidRDefault="003469C3" w:rsidP="0017791F">
            <w:pPr>
              <w:rPr>
                <w:rFonts w:hint="eastAsia"/>
              </w:rPr>
            </w:pPr>
          </w:p>
        </w:tc>
        <w:tc>
          <w:tcPr>
            <w:tcW w:w="3240" w:type="dxa"/>
          </w:tcPr>
          <w:p w14:paraId="0A745F32" w14:textId="77777777" w:rsidR="003469C3" w:rsidRPr="005B3CE7" w:rsidRDefault="003469C3" w:rsidP="0017791F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14:paraId="2D74C906" w14:textId="77777777" w:rsidR="003469C3" w:rsidRPr="005B3CE7" w:rsidRDefault="003469C3" w:rsidP="0017791F">
            <w:pPr>
              <w:rPr>
                <w:rFonts w:hint="eastAsia"/>
              </w:rPr>
            </w:pPr>
          </w:p>
        </w:tc>
      </w:tr>
    </w:tbl>
    <w:p w14:paraId="54FFF7E6" w14:textId="77777777" w:rsidR="003469C3" w:rsidRDefault="003469C3" w:rsidP="003469C3">
      <w:pPr>
        <w:rPr>
          <w:rFonts w:hint="eastAsia"/>
        </w:rPr>
      </w:pPr>
    </w:p>
    <w:p w14:paraId="7AD61A07" w14:textId="77777777" w:rsidR="003469C3" w:rsidRDefault="003469C3" w:rsidP="003469C3">
      <w:pPr>
        <w:rPr>
          <w:rFonts w:hint="eastAsia"/>
        </w:rPr>
      </w:pPr>
    </w:p>
    <w:p w14:paraId="02B178D4" w14:textId="77777777" w:rsidR="003469C3" w:rsidRPr="00880952" w:rsidRDefault="003469C3" w:rsidP="003469C3">
      <w:pPr>
        <w:rPr>
          <w:rFonts w:hint="eastAsia"/>
          <w:b/>
        </w:rPr>
      </w:pPr>
      <w:r w:rsidRPr="00880952">
        <w:rPr>
          <w:rFonts w:hint="eastAsia"/>
          <w:b/>
        </w:rPr>
        <w:t>签字确认</w:t>
      </w:r>
    </w:p>
    <w:p w14:paraId="6D752146" w14:textId="77777777" w:rsidR="003469C3" w:rsidRDefault="003469C3" w:rsidP="003469C3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6"/>
        <w:gridCol w:w="2109"/>
        <w:gridCol w:w="2109"/>
        <w:gridCol w:w="1964"/>
      </w:tblGrid>
      <w:tr w:rsidR="003469C3" w:rsidRPr="00796613" w14:paraId="2FC7CB26" w14:textId="77777777" w:rsidTr="0017791F">
        <w:tc>
          <w:tcPr>
            <w:tcW w:w="2072" w:type="dxa"/>
            <w:shd w:val="clear" w:color="auto" w:fill="E6E6E6"/>
          </w:tcPr>
          <w:p w14:paraId="418A667B" w14:textId="77777777" w:rsidR="003469C3" w:rsidRPr="00053019" w:rsidRDefault="003469C3" w:rsidP="0017791F">
            <w:pPr>
              <w:rPr>
                <w:rFonts w:hint="eastAsia"/>
              </w:rPr>
            </w:pPr>
            <w:r w:rsidRPr="00053019">
              <w:rPr>
                <w:rFonts w:hint="eastAsia"/>
              </w:rPr>
              <w:t>系统模块</w:t>
            </w:r>
          </w:p>
        </w:tc>
        <w:tc>
          <w:tcPr>
            <w:tcW w:w="2180" w:type="dxa"/>
            <w:shd w:val="clear" w:color="auto" w:fill="E6E6E6"/>
          </w:tcPr>
          <w:p w14:paraId="758A4463" w14:textId="77777777" w:rsidR="003469C3" w:rsidRPr="00053019" w:rsidRDefault="003469C3" w:rsidP="0017791F">
            <w:pPr>
              <w:rPr>
                <w:rFonts w:hint="eastAsia"/>
              </w:rPr>
            </w:pPr>
            <w:r w:rsidRPr="00053019">
              <w:rPr>
                <w:rFonts w:hint="eastAsia"/>
              </w:rPr>
              <w:t>对应章节</w:t>
            </w:r>
          </w:p>
        </w:tc>
        <w:tc>
          <w:tcPr>
            <w:tcW w:w="2180" w:type="dxa"/>
            <w:shd w:val="clear" w:color="auto" w:fill="E6E6E6"/>
          </w:tcPr>
          <w:p w14:paraId="546E83A6" w14:textId="77777777" w:rsidR="003469C3" w:rsidRPr="00053019" w:rsidRDefault="003469C3" w:rsidP="0017791F">
            <w:pPr>
              <w:rPr>
                <w:rFonts w:hint="eastAsia"/>
              </w:rPr>
            </w:pPr>
            <w:r w:rsidRPr="00053019">
              <w:rPr>
                <w:rFonts w:hint="eastAsia"/>
              </w:rPr>
              <w:t>对应部门</w:t>
            </w:r>
          </w:p>
        </w:tc>
        <w:tc>
          <w:tcPr>
            <w:tcW w:w="2028" w:type="dxa"/>
            <w:shd w:val="clear" w:color="auto" w:fill="E6E6E6"/>
          </w:tcPr>
          <w:p w14:paraId="2EBD508C" w14:textId="77777777" w:rsidR="003469C3" w:rsidRPr="00053019" w:rsidRDefault="003469C3" w:rsidP="0017791F">
            <w:pPr>
              <w:rPr>
                <w:rFonts w:hint="eastAsia"/>
              </w:rPr>
            </w:pPr>
            <w:r w:rsidRPr="00053019">
              <w:rPr>
                <w:rFonts w:hint="eastAsia"/>
              </w:rPr>
              <w:t>负责人签字</w:t>
            </w:r>
          </w:p>
        </w:tc>
      </w:tr>
      <w:tr w:rsidR="003469C3" w:rsidRPr="00796613" w14:paraId="59D103C6" w14:textId="77777777" w:rsidTr="0017791F">
        <w:tc>
          <w:tcPr>
            <w:tcW w:w="2072" w:type="dxa"/>
          </w:tcPr>
          <w:p w14:paraId="1EC944CD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2A6137B4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6EA2B5F3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028" w:type="dxa"/>
          </w:tcPr>
          <w:p w14:paraId="732B2901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</w:tr>
      <w:tr w:rsidR="003469C3" w:rsidRPr="00796613" w14:paraId="5305CF57" w14:textId="77777777" w:rsidTr="0017791F">
        <w:tc>
          <w:tcPr>
            <w:tcW w:w="2072" w:type="dxa"/>
          </w:tcPr>
          <w:p w14:paraId="428A98DF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5A1789F6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5414923C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028" w:type="dxa"/>
          </w:tcPr>
          <w:p w14:paraId="343AE8E8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</w:tr>
      <w:tr w:rsidR="003469C3" w:rsidRPr="00796613" w14:paraId="5D735025" w14:textId="77777777" w:rsidTr="0017791F">
        <w:tc>
          <w:tcPr>
            <w:tcW w:w="2072" w:type="dxa"/>
          </w:tcPr>
          <w:p w14:paraId="20F02C40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38DE5F74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4600B491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028" w:type="dxa"/>
          </w:tcPr>
          <w:p w14:paraId="241BE6D5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</w:tr>
      <w:tr w:rsidR="003469C3" w:rsidRPr="00796613" w14:paraId="41EC68D6" w14:textId="77777777" w:rsidTr="0017791F">
        <w:tc>
          <w:tcPr>
            <w:tcW w:w="2072" w:type="dxa"/>
          </w:tcPr>
          <w:p w14:paraId="2BD68252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5F524653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7260C361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028" w:type="dxa"/>
          </w:tcPr>
          <w:p w14:paraId="0534494B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</w:tr>
      <w:tr w:rsidR="003469C3" w:rsidRPr="00796613" w14:paraId="63C1D95D" w14:textId="77777777" w:rsidTr="0017791F">
        <w:tc>
          <w:tcPr>
            <w:tcW w:w="2072" w:type="dxa"/>
          </w:tcPr>
          <w:p w14:paraId="257EA220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061E6AF0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57F92D56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028" w:type="dxa"/>
          </w:tcPr>
          <w:p w14:paraId="0D4D2645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</w:tr>
      <w:tr w:rsidR="003469C3" w:rsidRPr="00796613" w14:paraId="28B661A9" w14:textId="77777777" w:rsidTr="0017791F">
        <w:tc>
          <w:tcPr>
            <w:tcW w:w="2072" w:type="dxa"/>
          </w:tcPr>
          <w:p w14:paraId="1EBCBCBF" w14:textId="77777777" w:rsidR="003469C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49A1BDCF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5CFB808B" w14:textId="77777777" w:rsidR="003469C3" w:rsidRDefault="003469C3" w:rsidP="0017791F">
            <w:pPr>
              <w:rPr>
                <w:rFonts w:hint="eastAsia"/>
              </w:rPr>
            </w:pPr>
          </w:p>
        </w:tc>
        <w:tc>
          <w:tcPr>
            <w:tcW w:w="2028" w:type="dxa"/>
          </w:tcPr>
          <w:p w14:paraId="377F463D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</w:tr>
      <w:tr w:rsidR="003469C3" w:rsidRPr="00796613" w14:paraId="54B449CE" w14:textId="77777777" w:rsidTr="0017791F">
        <w:tc>
          <w:tcPr>
            <w:tcW w:w="2072" w:type="dxa"/>
          </w:tcPr>
          <w:p w14:paraId="77CD5F84" w14:textId="77777777" w:rsidR="003469C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1CD643F7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62FA1BB1" w14:textId="77777777" w:rsidR="003469C3" w:rsidRDefault="003469C3" w:rsidP="0017791F">
            <w:pPr>
              <w:rPr>
                <w:rFonts w:hint="eastAsia"/>
              </w:rPr>
            </w:pPr>
          </w:p>
        </w:tc>
        <w:tc>
          <w:tcPr>
            <w:tcW w:w="2028" w:type="dxa"/>
          </w:tcPr>
          <w:p w14:paraId="300541A6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</w:tr>
      <w:tr w:rsidR="003469C3" w:rsidRPr="00796613" w14:paraId="015B48EB" w14:textId="77777777" w:rsidTr="0017791F">
        <w:tc>
          <w:tcPr>
            <w:tcW w:w="2072" w:type="dxa"/>
          </w:tcPr>
          <w:p w14:paraId="23804F23" w14:textId="77777777" w:rsidR="003469C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0C68A964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2637133B" w14:textId="77777777" w:rsidR="003469C3" w:rsidRDefault="003469C3" w:rsidP="0017791F">
            <w:pPr>
              <w:rPr>
                <w:rFonts w:hint="eastAsia"/>
              </w:rPr>
            </w:pPr>
          </w:p>
        </w:tc>
        <w:tc>
          <w:tcPr>
            <w:tcW w:w="2028" w:type="dxa"/>
          </w:tcPr>
          <w:p w14:paraId="29E9973A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</w:tr>
      <w:tr w:rsidR="003469C3" w:rsidRPr="00796613" w14:paraId="57D13312" w14:textId="77777777" w:rsidTr="0017791F">
        <w:tc>
          <w:tcPr>
            <w:tcW w:w="2072" w:type="dxa"/>
          </w:tcPr>
          <w:p w14:paraId="2608FF5E" w14:textId="77777777" w:rsidR="003469C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42398221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14:paraId="33420E2F" w14:textId="77777777" w:rsidR="003469C3" w:rsidRDefault="003469C3" w:rsidP="0017791F">
            <w:pPr>
              <w:rPr>
                <w:rFonts w:hint="eastAsia"/>
              </w:rPr>
            </w:pPr>
          </w:p>
        </w:tc>
        <w:tc>
          <w:tcPr>
            <w:tcW w:w="2028" w:type="dxa"/>
          </w:tcPr>
          <w:p w14:paraId="0826E94F" w14:textId="77777777" w:rsidR="003469C3" w:rsidRPr="00796613" w:rsidRDefault="003469C3" w:rsidP="0017791F">
            <w:pPr>
              <w:rPr>
                <w:rFonts w:hint="eastAsia"/>
              </w:rPr>
            </w:pPr>
          </w:p>
        </w:tc>
      </w:tr>
    </w:tbl>
    <w:p w14:paraId="0FA11C4C" w14:textId="77777777" w:rsidR="003469C3" w:rsidRDefault="003469C3" w:rsidP="003469C3">
      <w:pPr>
        <w:rPr>
          <w:rFonts w:hint="eastAsia"/>
        </w:rPr>
      </w:pPr>
    </w:p>
    <w:p w14:paraId="6F3C0A77" w14:textId="29036DA4" w:rsidR="003469C3" w:rsidRDefault="003469C3" w:rsidP="003469C3"/>
    <w:p w14:paraId="0391F27E" w14:textId="11106AF2" w:rsidR="003469C3" w:rsidRDefault="003469C3" w:rsidP="003469C3"/>
    <w:p w14:paraId="3DE38EF8" w14:textId="5DF09DC1" w:rsidR="003469C3" w:rsidRDefault="003469C3" w:rsidP="003469C3"/>
    <w:p w14:paraId="72E0D0E6" w14:textId="35BAF4F3" w:rsidR="003469C3" w:rsidRDefault="003469C3" w:rsidP="003469C3"/>
    <w:p w14:paraId="6053EF9C" w14:textId="0F1C0BA4" w:rsidR="003469C3" w:rsidRDefault="003469C3" w:rsidP="003469C3"/>
    <w:p w14:paraId="41F74F7F" w14:textId="47B18876" w:rsidR="003469C3" w:rsidRDefault="003469C3" w:rsidP="003469C3"/>
    <w:p w14:paraId="00CD0218" w14:textId="53D6036C" w:rsidR="003469C3" w:rsidRDefault="003469C3" w:rsidP="003469C3"/>
    <w:p w14:paraId="544E229F" w14:textId="549311A4" w:rsidR="003469C3" w:rsidRDefault="003469C3" w:rsidP="003469C3"/>
    <w:p w14:paraId="29189F4A" w14:textId="30A3A423" w:rsidR="003469C3" w:rsidRDefault="003469C3" w:rsidP="003469C3"/>
    <w:p w14:paraId="10DCACC8" w14:textId="7CDD34DE" w:rsidR="003469C3" w:rsidRDefault="003469C3" w:rsidP="003469C3"/>
    <w:p w14:paraId="4D421C0A" w14:textId="7C3A7AFB" w:rsidR="003469C3" w:rsidRDefault="003469C3" w:rsidP="003469C3"/>
    <w:p w14:paraId="6A8CD6BB" w14:textId="3816C556" w:rsidR="003469C3" w:rsidRDefault="003469C3" w:rsidP="003469C3"/>
    <w:p w14:paraId="5C9D4251" w14:textId="1806019C" w:rsidR="003469C3" w:rsidRDefault="003469C3" w:rsidP="003469C3"/>
    <w:p w14:paraId="39786B87" w14:textId="5BC1FA2D" w:rsidR="003469C3" w:rsidRDefault="003469C3" w:rsidP="003469C3"/>
    <w:p w14:paraId="3BA76BE9" w14:textId="20E3A223" w:rsidR="003469C3" w:rsidRDefault="003469C3" w:rsidP="003469C3"/>
    <w:p w14:paraId="57CFE00C" w14:textId="5CD30333" w:rsidR="003469C3" w:rsidRDefault="003469C3" w:rsidP="003469C3"/>
    <w:p w14:paraId="262EA960" w14:textId="6724864A" w:rsidR="003469C3" w:rsidRDefault="003469C3" w:rsidP="003469C3"/>
    <w:p w14:paraId="7F40AA7B" w14:textId="6ED93C92" w:rsidR="003469C3" w:rsidRDefault="003469C3" w:rsidP="003469C3"/>
    <w:p w14:paraId="1EF5B20A" w14:textId="52BBECFE" w:rsidR="003469C3" w:rsidRDefault="003469C3" w:rsidP="003469C3"/>
    <w:p w14:paraId="0E7FB16E" w14:textId="53C684AE" w:rsidR="003469C3" w:rsidRDefault="003469C3" w:rsidP="003469C3"/>
    <w:p w14:paraId="105C70CA" w14:textId="4FA8335E" w:rsidR="003469C3" w:rsidRDefault="003469C3" w:rsidP="003469C3">
      <w:pPr>
        <w:jc w:val="center"/>
        <w:rPr>
          <w:b/>
          <w:bCs/>
        </w:rPr>
      </w:pPr>
      <w:r w:rsidRPr="00880952">
        <w:rPr>
          <w:rFonts w:hint="eastAsia"/>
          <w:b/>
          <w:bCs/>
        </w:rPr>
        <w:lastRenderedPageBreak/>
        <w:t>目录</w:t>
      </w:r>
    </w:p>
    <w:sdt>
      <w:sdtPr>
        <w:rPr>
          <w:lang w:val="zh-CN"/>
        </w:rPr>
        <w:id w:val="-8940350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81B44F1" w14:textId="70E391C3" w:rsidR="0023234E" w:rsidRDefault="0023234E">
          <w:pPr>
            <w:pStyle w:val="TOC"/>
          </w:pPr>
          <w:r>
            <w:rPr>
              <w:lang w:val="zh-CN"/>
            </w:rPr>
            <w:t>目录</w:t>
          </w:r>
        </w:p>
        <w:p w14:paraId="6B1D8504" w14:textId="1B28B14A" w:rsidR="0023234E" w:rsidRDefault="0023234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10252" w:history="1">
            <w:r w:rsidRPr="00E96E81">
              <w:rPr>
                <w:rStyle w:val="ab"/>
                <w:noProof/>
              </w:rPr>
              <w:t>碟片出租管理系统需求分析说明书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4E329" w14:textId="071E4AC9" w:rsidR="0023234E" w:rsidRDefault="0023234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410253" w:history="1">
            <w:r w:rsidRPr="00E96E81">
              <w:rPr>
                <w:rStyle w:val="ab"/>
                <w:noProof/>
              </w:rPr>
              <w:t>1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8DB7" w14:textId="2EB2A73D" w:rsidR="0023234E" w:rsidRDefault="0023234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10254" w:history="1">
            <w:r w:rsidRPr="00E96E81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5596" w14:textId="029BA56D" w:rsidR="0023234E" w:rsidRDefault="0023234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10255" w:history="1">
            <w:r w:rsidRPr="00E96E81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267F" w14:textId="656E59F6" w:rsidR="0023234E" w:rsidRDefault="0023234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10256" w:history="1">
            <w:r w:rsidRPr="00E96E81">
              <w:rPr>
                <w:rStyle w:val="ab"/>
                <w:noProof/>
              </w:rPr>
              <w:t>1.3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A929" w14:textId="722DEAB8" w:rsidR="0023234E" w:rsidRDefault="0023234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10257" w:history="1">
            <w:r w:rsidRPr="00E96E81">
              <w:rPr>
                <w:rStyle w:val="ab"/>
                <w:noProof/>
              </w:rPr>
              <w:t>1.4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B4743" w14:textId="24006DEA" w:rsidR="0023234E" w:rsidRDefault="0023234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10258" w:history="1">
            <w:r w:rsidRPr="00E96E81">
              <w:rPr>
                <w:rStyle w:val="ab"/>
                <w:noProof/>
              </w:rPr>
              <w:t>1.5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A61D" w14:textId="02C1141D" w:rsidR="0023234E" w:rsidRDefault="0023234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10259" w:history="1">
            <w:r w:rsidRPr="00E96E81">
              <w:rPr>
                <w:rStyle w:val="ab"/>
                <w:noProof/>
              </w:rPr>
              <w:t>1.6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7908" w14:textId="0EE4D693" w:rsidR="0023234E" w:rsidRDefault="0023234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10260" w:history="1">
            <w:r w:rsidRPr="00E96E81">
              <w:rPr>
                <w:rStyle w:val="ab"/>
                <w:noProof/>
              </w:rPr>
              <w:t>1.6.1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0139" w14:textId="3ACDEB86" w:rsidR="0023234E" w:rsidRDefault="0023234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10261" w:history="1">
            <w:r w:rsidRPr="00E96E81">
              <w:rPr>
                <w:rStyle w:val="ab"/>
                <w:noProof/>
              </w:rPr>
              <w:t>1.6.2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1AEF7" w14:textId="15F62683" w:rsidR="0023234E" w:rsidRDefault="0023234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10262" w:history="1">
            <w:r w:rsidRPr="00E96E81">
              <w:rPr>
                <w:rStyle w:val="ab"/>
                <w:noProof/>
              </w:rPr>
              <w:t>1.6.3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2099A" w14:textId="69398108" w:rsidR="0023234E" w:rsidRDefault="0023234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10263" w:history="1">
            <w:r w:rsidRPr="00E96E81">
              <w:rPr>
                <w:rStyle w:val="ab"/>
                <w:noProof/>
              </w:rPr>
              <w:t>1.7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4AE9" w14:textId="0D9C4BF5" w:rsidR="0023234E" w:rsidRDefault="0023234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10264" w:history="1">
            <w:r w:rsidRPr="00E96E81">
              <w:rPr>
                <w:rStyle w:val="ab"/>
                <w:noProof/>
              </w:rPr>
              <w:t>1.7.1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B10D" w14:textId="76C34588" w:rsidR="0023234E" w:rsidRDefault="0023234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10265" w:history="1">
            <w:r w:rsidRPr="00E96E81">
              <w:rPr>
                <w:rStyle w:val="ab"/>
                <w:noProof/>
              </w:rPr>
              <w:t>1.7.2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027C" w14:textId="1F96D69D" w:rsidR="0023234E" w:rsidRDefault="0023234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10266" w:history="1">
            <w:r w:rsidRPr="00E96E81">
              <w:rPr>
                <w:rStyle w:val="ab"/>
                <w:noProof/>
              </w:rPr>
              <w:t>1.7.3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622D2" w14:textId="3B21A200" w:rsidR="0023234E" w:rsidRDefault="0023234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10267" w:history="1">
            <w:r w:rsidRPr="00E96E81">
              <w:rPr>
                <w:rStyle w:val="ab"/>
                <w:noProof/>
              </w:rPr>
              <w:t>1.7.4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889D" w14:textId="1C44F887" w:rsidR="0023234E" w:rsidRDefault="0023234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410268" w:history="1">
            <w:r w:rsidRPr="00E96E81">
              <w:rPr>
                <w:rStyle w:val="ab"/>
                <w:noProof/>
              </w:rPr>
              <w:t>1.8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BCF7" w14:textId="61788208" w:rsidR="0023234E" w:rsidRDefault="0023234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10269" w:history="1">
            <w:r w:rsidRPr="00E96E81">
              <w:rPr>
                <w:rStyle w:val="ab"/>
                <w:noProof/>
              </w:rPr>
              <w:t>1.8.1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模块流程描述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0FF9D" w14:textId="7E6D580C" w:rsidR="0023234E" w:rsidRDefault="0023234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410270" w:history="1">
            <w:r w:rsidRPr="00E96E81">
              <w:rPr>
                <w:rStyle w:val="ab"/>
                <w:noProof/>
              </w:rPr>
              <w:t>1.8.2</w:t>
            </w:r>
            <w:r>
              <w:rPr>
                <w:noProof/>
              </w:rPr>
              <w:tab/>
            </w:r>
            <w:r w:rsidRPr="00E96E81">
              <w:rPr>
                <w:rStyle w:val="ab"/>
                <w:noProof/>
              </w:rPr>
              <w:t>对非功能性的需求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C65D" w14:textId="7CCAE021" w:rsidR="0023234E" w:rsidRDefault="0023234E">
          <w:r>
            <w:rPr>
              <w:b/>
              <w:bCs/>
              <w:lang w:val="zh-CN"/>
            </w:rPr>
            <w:fldChar w:fldCharType="end"/>
          </w:r>
        </w:p>
      </w:sdtContent>
    </w:sdt>
    <w:p w14:paraId="02C76B3A" w14:textId="4A81EFA1" w:rsidR="0023234E" w:rsidRDefault="0023234E" w:rsidP="003469C3">
      <w:pPr>
        <w:jc w:val="center"/>
        <w:rPr>
          <w:b/>
          <w:bCs/>
        </w:rPr>
      </w:pPr>
    </w:p>
    <w:p w14:paraId="75D2D7AA" w14:textId="34A88F57" w:rsidR="0023234E" w:rsidRDefault="0023234E" w:rsidP="003469C3">
      <w:pPr>
        <w:jc w:val="center"/>
        <w:rPr>
          <w:b/>
          <w:bCs/>
        </w:rPr>
      </w:pPr>
    </w:p>
    <w:p w14:paraId="418FDCBD" w14:textId="2A85CCDC" w:rsidR="0023234E" w:rsidRDefault="0023234E" w:rsidP="003469C3">
      <w:pPr>
        <w:jc w:val="center"/>
        <w:rPr>
          <w:b/>
          <w:bCs/>
        </w:rPr>
      </w:pPr>
    </w:p>
    <w:p w14:paraId="6A10EAC3" w14:textId="3A0EB04C" w:rsidR="0023234E" w:rsidRDefault="0023234E" w:rsidP="003469C3">
      <w:pPr>
        <w:jc w:val="center"/>
        <w:rPr>
          <w:b/>
          <w:bCs/>
        </w:rPr>
      </w:pPr>
    </w:p>
    <w:p w14:paraId="608E3923" w14:textId="28BFD67B" w:rsidR="0023234E" w:rsidRDefault="0023234E" w:rsidP="003469C3">
      <w:pPr>
        <w:jc w:val="center"/>
        <w:rPr>
          <w:b/>
          <w:bCs/>
        </w:rPr>
      </w:pPr>
    </w:p>
    <w:p w14:paraId="6293EC25" w14:textId="07ADC4D9" w:rsidR="0023234E" w:rsidRDefault="0023234E" w:rsidP="003469C3">
      <w:pPr>
        <w:jc w:val="center"/>
        <w:rPr>
          <w:b/>
          <w:bCs/>
        </w:rPr>
      </w:pPr>
    </w:p>
    <w:p w14:paraId="30656A36" w14:textId="218A4B78" w:rsidR="0023234E" w:rsidRDefault="0023234E" w:rsidP="003469C3">
      <w:pPr>
        <w:jc w:val="center"/>
        <w:rPr>
          <w:b/>
          <w:bCs/>
        </w:rPr>
      </w:pPr>
    </w:p>
    <w:p w14:paraId="517DF5DD" w14:textId="56AE9552" w:rsidR="0023234E" w:rsidRDefault="0023234E" w:rsidP="003469C3">
      <w:pPr>
        <w:jc w:val="center"/>
        <w:rPr>
          <w:b/>
          <w:bCs/>
        </w:rPr>
      </w:pPr>
    </w:p>
    <w:p w14:paraId="02A349F4" w14:textId="77D8B024" w:rsidR="0023234E" w:rsidRDefault="0023234E" w:rsidP="003469C3">
      <w:pPr>
        <w:jc w:val="center"/>
        <w:rPr>
          <w:b/>
          <w:bCs/>
        </w:rPr>
      </w:pPr>
    </w:p>
    <w:p w14:paraId="4EEA50A2" w14:textId="3F842353" w:rsidR="0023234E" w:rsidRDefault="0023234E" w:rsidP="003469C3">
      <w:pPr>
        <w:jc w:val="center"/>
        <w:rPr>
          <w:b/>
          <w:bCs/>
        </w:rPr>
      </w:pPr>
    </w:p>
    <w:p w14:paraId="4B4C0DCE" w14:textId="1CC3433D" w:rsidR="0023234E" w:rsidRDefault="0023234E" w:rsidP="003469C3">
      <w:pPr>
        <w:jc w:val="center"/>
        <w:rPr>
          <w:b/>
          <w:bCs/>
        </w:rPr>
      </w:pPr>
    </w:p>
    <w:p w14:paraId="09F72C3E" w14:textId="4F3F764B" w:rsidR="0023234E" w:rsidRDefault="0023234E" w:rsidP="003469C3">
      <w:pPr>
        <w:jc w:val="center"/>
        <w:rPr>
          <w:b/>
          <w:bCs/>
        </w:rPr>
      </w:pPr>
    </w:p>
    <w:p w14:paraId="50AA0AF7" w14:textId="7D25B03C" w:rsidR="0023234E" w:rsidRDefault="0023234E" w:rsidP="003469C3">
      <w:pPr>
        <w:jc w:val="center"/>
        <w:rPr>
          <w:b/>
          <w:bCs/>
        </w:rPr>
      </w:pPr>
    </w:p>
    <w:p w14:paraId="29E6E768" w14:textId="07AAB9A7" w:rsidR="0023234E" w:rsidRDefault="0023234E" w:rsidP="003469C3">
      <w:pPr>
        <w:jc w:val="center"/>
        <w:rPr>
          <w:b/>
          <w:bCs/>
        </w:rPr>
      </w:pPr>
    </w:p>
    <w:p w14:paraId="3BA0E46E" w14:textId="3B050254" w:rsidR="0023234E" w:rsidRDefault="0023234E" w:rsidP="003469C3">
      <w:pPr>
        <w:jc w:val="center"/>
        <w:rPr>
          <w:b/>
          <w:bCs/>
        </w:rPr>
      </w:pPr>
    </w:p>
    <w:p w14:paraId="4A372123" w14:textId="79AE9E6F" w:rsidR="0023234E" w:rsidRDefault="0023234E" w:rsidP="003469C3">
      <w:pPr>
        <w:jc w:val="center"/>
        <w:rPr>
          <w:b/>
          <w:bCs/>
        </w:rPr>
      </w:pPr>
    </w:p>
    <w:p w14:paraId="3B01059B" w14:textId="2680A655" w:rsidR="0023234E" w:rsidRDefault="0023234E" w:rsidP="003469C3">
      <w:pPr>
        <w:jc w:val="center"/>
        <w:rPr>
          <w:b/>
          <w:bCs/>
        </w:rPr>
      </w:pPr>
    </w:p>
    <w:p w14:paraId="3079C686" w14:textId="77777777" w:rsidR="0023234E" w:rsidRPr="00880952" w:rsidRDefault="0023234E" w:rsidP="003469C3">
      <w:pPr>
        <w:jc w:val="center"/>
        <w:rPr>
          <w:rFonts w:hint="eastAsia"/>
          <w:b/>
          <w:bCs/>
        </w:rPr>
      </w:pPr>
    </w:p>
    <w:p w14:paraId="586471D7" w14:textId="51C00C64" w:rsidR="003469C3" w:rsidRDefault="003469C3" w:rsidP="003469C3">
      <w:pPr>
        <w:pStyle w:val="1"/>
        <w:rPr>
          <w:rFonts w:hint="eastAsia"/>
        </w:rPr>
      </w:pPr>
      <w:bookmarkStart w:id="1" w:name="_Toc68248524"/>
      <w:bookmarkStart w:id="2" w:name="_Toc68251061"/>
      <w:bookmarkStart w:id="3" w:name="_Toc202358294"/>
      <w:bookmarkStart w:id="4" w:name="_Toc45410253"/>
      <w:r>
        <w:rPr>
          <w:rFonts w:hint="eastAsia"/>
        </w:rPr>
        <w:lastRenderedPageBreak/>
        <w:t>概述</w:t>
      </w:r>
      <w:bookmarkEnd w:id="1"/>
      <w:bookmarkEnd w:id="2"/>
      <w:bookmarkEnd w:id="3"/>
      <w:bookmarkEnd w:id="4"/>
    </w:p>
    <w:p w14:paraId="20702804" w14:textId="77777777" w:rsidR="003469C3" w:rsidRDefault="003469C3" w:rsidP="003469C3">
      <w:pPr>
        <w:pStyle w:val="2"/>
      </w:pPr>
      <w:bookmarkStart w:id="5" w:name="_Toc527276048"/>
      <w:bookmarkStart w:id="6" w:name="_Toc68152881"/>
      <w:bookmarkStart w:id="7" w:name="_Toc68248525"/>
      <w:bookmarkStart w:id="8" w:name="_Toc68251062"/>
      <w:bookmarkStart w:id="9" w:name="_Toc202358295"/>
      <w:bookmarkStart w:id="10" w:name="_Toc45410254"/>
      <w:r>
        <w:rPr>
          <w:rFonts w:hint="eastAsia"/>
        </w:rPr>
        <w:t>目的</w:t>
      </w:r>
      <w:bookmarkEnd w:id="5"/>
      <w:bookmarkEnd w:id="6"/>
      <w:bookmarkEnd w:id="7"/>
      <w:bookmarkEnd w:id="8"/>
      <w:bookmarkEnd w:id="9"/>
      <w:bookmarkEnd w:id="10"/>
    </w:p>
    <w:p w14:paraId="09BBE2F2" w14:textId="77777777" w:rsidR="003469C3" w:rsidRPr="00A212C3" w:rsidRDefault="003469C3" w:rsidP="003469C3">
      <w:pPr>
        <w:ind w:firstLine="480"/>
        <w:rPr>
          <w:rFonts w:hint="eastAsia"/>
        </w:rPr>
      </w:pPr>
      <w:proofErr w:type="gramStart"/>
      <w:r w:rsidRPr="00A212C3">
        <w:rPr>
          <w:rFonts w:hint="eastAsia"/>
        </w:rPr>
        <w:t>本说明</w:t>
      </w:r>
      <w:proofErr w:type="gramEnd"/>
      <w:r w:rsidRPr="00A212C3">
        <w:rPr>
          <w:rFonts w:hint="eastAsia"/>
        </w:rPr>
        <w:t>书目的在于明确说明系统需求，界定系统实现功能的范围，指导系统设计以及编码。</w:t>
      </w:r>
    </w:p>
    <w:p w14:paraId="07FE07F4" w14:textId="77777777" w:rsidR="003469C3" w:rsidRDefault="003469C3" w:rsidP="003469C3">
      <w:pPr>
        <w:ind w:firstLine="480"/>
        <w:rPr>
          <w:rFonts w:hint="eastAsia"/>
        </w:rPr>
      </w:pPr>
      <w:r w:rsidRPr="00A212C3">
        <w:rPr>
          <w:rFonts w:hint="eastAsia"/>
        </w:rPr>
        <w:t>本说明书的预期读者为：</w:t>
      </w:r>
      <w:r>
        <w:rPr>
          <w:rFonts w:hint="eastAsia"/>
        </w:rPr>
        <w:t>项目开发人员、测试人员、QA</w:t>
      </w:r>
      <w:r w:rsidRPr="00604361">
        <w:rPr>
          <w:rFonts w:hint="eastAsia"/>
        </w:rPr>
        <w:t>（QUALITY ASSURANCE，质量保证</w:t>
      </w:r>
      <w:r>
        <w:rPr>
          <w:rFonts w:hint="eastAsia"/>
        </w:rPr>
        <w:t>）、项目用户。</w:t>
      </w:r>
    </w:p>
    <w:p w14:paraId="3783CB4C" w14:textId="77777777" w:rsidR="003469C3" w:rsidRDefault="003469C3" w:rsidP="003469C3">
      <w:pPr>
        <w:pStyle w:val="2"/>
        <w:rPr>
          <w:rFonts w:hint="eastAsia"/>
        </w:rPr>
      </w:pPr>
      <w:bookmarkStart w:id="11" w:name="_Toc202358296"/>
      <w:bookmarkStart w:id="12" w:name="_Toc45410255"/>
      <w:r>
        <w:rPr>
          <w:rFonts w:hint="eastAsia"/>
        </w:rPr>
        <w:t>背景</w:t>
      </w:r>
      <w:bookmarkEnd w:id="11"/>
      <w:bookmarkEnd w:id="12"/>
    </w:p>
    <w:p w14:paraId="561AEA2A" w14:textId="77777777" w:rsidR="003469C3" w:rsidRPr="00113C0A" w:rsidRDefault="003469C3" w:rsidP="003469C3">
      <w:pPr>
        <w:widowControl/>
        <w:numPr>
          <w:ilvl w:val="0"/>
          <w:numId w:val="2"/>
        </w:numPr>
        <w:spacing w:line="360" w:lineRule="auto"/>
        <w:jc w:val="left"/>
        <w:rPr>
          <w:rFonts w:hint="eastAsia"/>
          <w:szCs w:val="21"/>
        </w:rPr>
      </w:pPr>
      <w:r w:rsidRPr="00113C0A">
        <w:rPr>
          <w:rFonts w:hint="eastAsia"/>
          <w:szCs w:val="21"/>
        </w:rPr>
        <w:t>待开发的软件系统的名称；</w:t>
      </w:r>
    </w:p>
    <w:p w14:paraId="61963901" w14:textId="77777777" w:rsidR="003469C3" w:rsidRPr="00113C0A" w:rsidRDefault="003469C3" w:rsidP="003469C3">
      <w:pPr>
        <w:widowControl/>
        <w:numPr>
          <w:ilvl w:val="0"/>
          <w:numId w:val="2"/>
        </w:numPr>
        <w:spacing w:line="360" w:lineRule="auto"/>
        <w:jc w:val="left"/>
        <w:rPr>
          <w:rFonts w:hint="eastAsia"/>
          <w:szCs w:val="21"/>
        </w:rPr>
      </w:pPr>
      <w:r w:rsidRPr="00113C0A">
        <w:rPr>
          <w:rFonts w:hint="eastAsia"/>
          <w:szCs w:val="21"/>
        </w:rPr>
        <w:t>本项目的任务提出者及单位、开发者、用户及实现该软件的计算中心或计算机网络；</w:t>
      </w:r>
    </w:p>
    <w:p w14:paraId="5B15BCD8" w14:textId="77777777" w:rsidR="003469C3" w:rsidRPr="00113C0A" w:rsidRDefault="003469C3" w:rsidP="003469C3">
      <w:pPr>
        <w:widowControl/>
        <w:numPr>
          <w:ilvl w:val="0"/>
          <w:numId w:val="2"/>
        </w:numPr>
        <w:spacing w:line="360" w:lineRule="auto"/>
        <w:jc w:val="left"/>
        <w:rPr>
          <w:rFonts w:hint="eastAsia"/>
          <w:szCs w:val="21"/>
        </w:rPr>
      </w:pPr>
      <w:r w:rsidRPr="00113C0A">
        <w:rPr>
          <w:rFonts w:hint="eastAsia"/>
          <w:szCs w:val="21"/>
        </w:rPr>
        <w:t>该软件系统同其他系统或其他机构的基本的相互来往关系。</w:t>
      </w:r>
    </w:p>
    <w:p w14:paraId="6BFA905E" w14:textId="77777777" w:rsidR="003469C3" w:rsidRDefault="003469C3" w:rsidP="003469C3">
      <w:pPr>
        <w:pStyle w:val="2"/>
        <w:rPr>
          <w:rFonts w:hint="eastAsia"/>
        </w:rPr>
      </w:pPr>
      <w:bookmarkStart w:id="13" w:name="_Toc524174150"/>
      <w:bookmarkStart w:id="14" w:name="_Toc527276049"/>
      <w:bookmarkStart w:id="15" w:name="_Toc68152882"/>
      <w:bookmarkStart w:id="16" w:name="_Toc68248526"/>
      <w:bookmarkStart w:id="17" w:name="_Toc68251063"/>
      <w:bookmarkStart w:id="18" w:name="_Toc202358297"/>
      <w:bookmarkStart w:id="19" w:name="_Toc45410256"/>
      <w:r>
        <w:rPr>
          <w:rFonts w:hint="eastAsia"/>
        </w:rPr>
        <w:t>范围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0681678E" w14:textId="77777777" w:rsidR="003469C3" w:rsidRPr="0076179A" w:rsidRDefault="003469C3" w:rsidP="003469C3">
      <w:pPr>
        <w:ind w:firstLine="480"/>
        <w:rPr>
          <w:rFonts w:hint="eastAsia"/>
        </w:rPr>
      </w:pPr>
      <w:r>
        <w:rPr>
          <w:rFonts w:hint="eastAsia"/>
        </w:rPr>
        <w:t>系统包括的范围：产品展示、新闻发布、服务支持、用户管理、论坛管理。</w:t>
      </w:r>
    </w:p>
    <w:p w14:paraId="2D6E5A60" w14:textId="77777777" w:rsidR="003469C3" w:rsidRDefault="003469C3" w:rsidP="003469C3">
      <w:pPr>
        <w:pStyle w:val="2"/>
        <w:rPr>
          <w:rFonts w:hint="eastAsia"/>
        </w:rPr>
      </w:pPr>
      <w:bookmarkStart w:id="20" w:name="_Toc527276050"/>
      <w:bookmarkStart w:id="21" w:name="_Toc68152883"/>
      <w:bookmarkStart w:id="22" w:name="_Toc68248527"/>
      <w:bookmarkStart w:id="23" w:name="_Toc68251064"/>
      <w:bookmarkStart w:id="24" w:name="_Toc202358298"/>
      <w:bookmarkStart w:id="25" w:name="_Toc45410257"/>
      <w:r>
        <w:rPr>
          <w:rFonts w:hint="eastAsia"/>
        </w:rPr>
        <w:t>术语定义</w:t>
      </w:r>
      <w:bookmarkEnd w:id="20"/>
      <w:bookmarkEnd w:id="21"/>
      <w:bookmarkEnd w:id="22"/>
      <w:bookmarkEnd w:id="23"/>
      <w:bookmarkEnd w:id="24"/>
      <w:bookmarkEnd w:id="25"/>
    </w:p>
    <w:p w14:paraId="7D8DD9A8" w14:textId="77777777" w:rsidR="003469C3" w:rsidRDefault="003469C3" w:rsidP="003469C3">
      <w:pPr>
        <w:ind w:firstLineChars="200" w:firstLine="420"/>
        <w:rPr>
          <w:rFonts w:hint="eastAsia"/>
        </w:rPr>
      </w:pPr>
      <w:r>
        <w:rPr>
          <w:rFonts w:hint="eastAsia"/>
        </w:rPr>
        <w:t>用户：具有上网并能够简单处理一些事项的注册人员。</w:t>
      </w:r>
    </w:p>
    <w:p w14:paraId="45E3F87E" w14:textId="77777777" w:rsidR="003469C3" w:rsidRDefault="003469C3" w:rsidP="003469C3">
      <w:pPr>
        <w:ind w:firstLineChars="200" w:firstLine="420"/>
        <w:rPr>
          <w:rFonts w:hint="eastAsia"/>
        </w:rPr>
      </w:pPr>
      <w:r>
        <w:rPr>
          <w:rFonts w:hint="eastAsia"/>
        </w:rPr>
        <w:t>管理员：具有审核用户，评论并更新信息的工作人员。</w:t>
      </w:r>
    </w:p>
    <w:p w14:paraId="55C0DA5B" w14:textId="77777777" w:rsidR="003469C3" w:rsidRDefault="003469C3" w:rsidP="003469C3">
      <w:pPr>
        <w:ind w:firstLineChars="200" w:firstLine="420"/>
        <w:rPr>
          <w:rFonts w:hint="eastAsia"/>
        </w:rPr>
      </w:pPr>
      <w:r>
        <w:rPr>
          <w:rFonts w:hint="eastAsia"/>
        </w:rPr>
        <w:t>DB：数据物理存储。</w:t>
      </w:r>
    </w:p>
    <w:p w14:paraId="6285B411" w14:textId="6D6F17A8" w:rsidR="003469C3" w:rsidRPr="007A60AD" w:rsidRDefault="003469C3" w:rsidP="003469C3">
      <w:pPr>
        <w:ind w:firstLineChars="200" w:firstLine="420"/>
        <w:rPr>
          <w:rFonts w:hint="eastAsia"/>
        </w:rPr>
      </w:pPr>
      <w:r>
        <w:rPr>
          <w:rFonts w:hint="eastAsia"/>
        </w:rPr>
        <w:t>界面：可视化，可操作</w:t>
      </w:r>
      <w:r>
        <w:rPr>
          <w:rFonts w:hint="eastAsia"/>
        </w:rPr>
        <w:t>Windows</w:t>
      </w:r>
      <w:r>
        <w:rPr>
          <w:rFonts w:hint="eastAsia"/>
        </w:rPr>
        <w:t>界面。</w:t>
      </w:r>
    </w:p>
    <w:p w14:paraId="3E59D64E" w14:textId="77777777" w:rsidR="003469C3" w:rsidRPr="00B2315D" w:rsidRDefault="003469C3" w:rsidP="003469C3">
      <w:pPr>
        <w:pStyle w:val="2"/>
        <w:rPr>
          <w:rFonts w:hint="eastAsia"/>
        </w:rPr>
      </w:pPr>
      <w:bookmarkStart w:id="26" w:name="_Toc68152885"/>
      <w:bookmarkStart w:id="27" w:name="_Toc68248529"/>
      <w:bookmarkStart w:id="28" w:name="_Toc68251065"/>
      <w:bookmarkStart w:id="29" w:name="_Toc12934189"/>
      <w:bookmarkStart w:id="30" w:name="_Toc202358299"/>
      <w:bookmarkStart w:id="31" w:name="_Toc45410258"/>
      <w:r w:rsidRPr="00B2315D">
        <w:rPr>
          <w:rFonts w:hint="eastAsia"/>
        </w:rPr>
        <w:t>参考资料</w:t>
      </w:r>
      <w:bookmarkEnd w:id="29"/>
      <w:bookmarkEnd w:id="30"/>
      <w:bookmarkEnd w:id="31"/>
    </w:p>
    <w:p w14:paraId="177F37EB" w14:textId="77777777" w:rsidR="003469C3" w:rsidRPr="00596BF9" w:rsidRDefault="003469C3" w:rsidP="003469C3">
      <w:pPr>
        <w:ind w:firstLine="480"/>
        <w:rPr>
          <w:rFonts w:hint="eastAsia"/>
        </w:rPr>
      </w:pPr>
      <w:r w:rsidRPr="00596BF9">
        <w:rPr>
          <w:rFonts w:hint="eastAsia"/>
        </w:rPr>
        <w:t>列出用得着的参考资料，如：</w:t>
      </w:r>
    </w:p>
    <w:p w14:paraId="0690F416" w14:textId="77777777" w:rsidR="003469C3" w:rsidRPr="00113C0A" w:rsidRDefault="003469C3" w:rsidP="003469C3">
      <w:pPr>
        <w:widowControl/>
        <w:numPr>
          <w:ilvl w:val="0"/>
          <w:numId w:val="3"/>
        </w:numPr>
        <w:spacing w:line="360" w:lineRule="auto"/>
        <w:jc w:val="left"/>
        <w:rPr>
          <w:rFonts w:hint="eastAsia"/>
          <w:szCs w:val="21"/>
        </w:rPr>
      </w:pPr>
      <w:r w:rsidRPr="00113C0A">
        <w:rPr>
          <w:rFonts w:hint="eastAsia"/>
          <w:szCs w:val="21"/>
        </w:rPr>
        <w:t>本项目的经核准的计划任务书或合同、上级机关的批文；</w:t>
      </w:r>
    </w:p>
    <w:p w14:paraId="01F0AEF0" w14:textId="77777777" w:rsidR="003469C3" w:rsidRPr="00113C0A" w:rsidRDefault="003469C3" w:rsidP="003469C3">
      <w:pPr>
        <w:widowControl/>
        <w:numPr>
          <w:ilvl w:val="0"/>
          <w:numId w:val="3"/>
        </w:numPr>
        <w:spacing w:line="360" w:lineRule="auto"/>
        <w:jc w:val="left"/>
        <w:rPr>
          <w:rFonts w:hint="eastAsia"/>
          <w:szCs w:val="21"/>
        </w:rPr>
      </w:pPr>
      <w:r w:rsidRPr="00113C0A">
        <w:rPr>
          <w:rFonts w:hint="eastAsia"/>
          <w:szCs w:val="21"/>
        </w:rPr>
        <w:t>属于本项目的其他已发表的文件；</w:t>
      </w:r>
    </w:p>
    <w:p w14:paraId="0973D07B" w14:textId="77777777" w:rsidR="003469C3" w:rsidRPr="00113C0A" w:rsidRDefault="003469C3" w:rsidP="003469C3">
      <w:pPr>
        <w:widowControl/>
        <w:numPr>
          <w:ilvl w:val="0"/>
          <w:numId w:val="3"/>
        </w:numPr>
        <w:spacing w:line="360" w:lineRule="auto"/>
        <w:jc w:val="left"/>
        <w:rPr>
          <w:rFonts w:hint="eastAsia"/>
          <w:szCs w:val="21"/>
        </w:rPr>
      </w:pPr>
      <w:r w:rsidRPr="00113C0A">
        <w:rPr>
          <w:rFonts w:hint="eastAsia"/>
          <w:szCs w:val="21"/>
        </w:rPr>
        <w:t>本文件中各处引用的文件、资料、包括所要用到的软件开发标准。 列出这些文件资料的标题、文件编号、发表日期和出版单位，说明能够得到这些文件资料的来源。</w:t>
      </w:r>
    </w:p>
    <w:bookmarkEnd w:id="26"/>
    <w:bookmarkEnd w:id="27"/>
    <w:bookmarkEnd w:id="28"/>
    <w:p w14:paraId="3B11C75E" w14:textId="77777777" w:rsidR="003469C3" w:rsidRPr="009B1F61" w:rsidRDefault="003469C3" w:rsidP="003469C3">
      <w:pPr>
        <w:rPr>
          <w:rFonts w:hint="eastAsia"/>
        </w:rPr>
      </w:pPr>
    </w:p>
    <w:p w14:paraId="341A32F6" w14:textId="77777777" w:rsidR="003469C3" w:rsidRPr="00B2315D" w:rsidRDefault="003469C3" w:rsidP="003469C3">
      <w:pPr>
        <w:pStyle w:val="2"/>
        <w:rPr>
          <w:rFonts w:hint="eastAsia"/>
        </w:rPr>
      </w:pPr>
      <w:bookmarkStart w:id="32" w:name="_Toc12934190"/>
      <w:bookmarkStart w:id="33" w:name="_Toc202358300"/>
      <w:bookmarkStart w:id="34" w:name="_Toc45410259"/>
      <w:r w:rsidRPr="00B2315D">
        <w:rPr>
          <w:rFonts w:hint="eastAsia"/>
        </w:rPr>
        <w:t>任务概述</w:t>
      </w:r>
      <w:bookmarkEnd w:id="32"/>
      <w:bookmarkEnd w:id="33"/>
      <w:bookmarkEnd w:id="34"/>
      <w:r w:rsidRPr="00B2315D">
        <w:rPr>
          <w:rFonts w:hint="eastAsia"/>
        </w:rPr>
        <w:t xml:space="preserve"> </w:t>
      </w:r>
    </w:p>
    <w:p w14:paraId="6C21DF68" w14:textId="77777777" w:rsidR="003469C3" w:rsidRPr="00B2315D" w:rsidRDefault="003469C3" w:rsidP="003469C3">
      <w:pPr>
        <w:pStyle w:val="3"/>
        <w:rPr>
          <w:rFonts w:hint="eastAsia"/>
        </w:rPr>
      </w:pPr>
      <w:bookmarkStart w:id="35" w:name="_Toc12934191"/>
      <w:bookmarkStart w:id="36" w:name="_Toc202358301"/>
      <w:bookmarkStart w:id="37" w:name="_Toc45410260"/>
      <w:r w:rsidRPr="00B2315D">
        <w:rPr>
          <w:rFonts w:hint="eastAsia"/>
        </w:rPr>
        <w:t>目标</w:t>
      </w:r>
      <w:bookmarkEnd w:id="35"/>
      <w:bookmarkEnd w:id="36"/>
      <w:bookmarkEnd w:id="37"/>
      <w:r w:rsidRPr="00B2315D">
        <w:rPr>
          <w:rFonts w:hint="eastAsia"/>
        </w:rPr>
        <w:t xml:space="preserve"> </w:t>
      </w:r>
    </w:p>
    <w:p w14:paraId="78A39342" w14:textId="1EFD3EE5" w:rsidR="003469C3" w:rsidRPr="00AA3C2F" w:rsidRDefault="003469C3" w:rsidP="00AA3C2F">
      <w:pPr>
        <w:spacing w:line="264" w:lineRule="auto"/>
        <w:ind w:firstLineChars="196" w:firstLine="470"/>
        <w:rPr>
          <w:rFonts w:ascii="宋体" w:hAnsi="宋体" w:hint="eastAsia"/>
          <w:color w:val="000000"/>
          <w:sz w:val="24"/>
        </w:rPr>
      </w:pPr>
      <w:r w:rsidRPr="00C422FD">
        <w:rPr>
          <w:rFonts w:ascii="宋体" w:hAnsi="宋体" w:hint="eastAsia"/>
          <w:color w:val="000000"/>
          <w:sz w:val="24"/>
        </w:rPr>
        <w:t>要求本系统能够投入实际的使用并且满足基本的功能要求。要求具有较高的可靠性、安全性和易维护性。</w:t>
      </w:r>
    </w:p>
    <w:p w14:paraId="36554483" w14:textId="77777777" w:rsidR="003469C3" w:rsidRPr="00B2315D" w:rsidRDefault="003469C3" w:rsidP="003469C3">
      <w:pPr>
        <w:pStyle w:val="3"/>
        <w:rPr>
          <w:rFonts w:hint="eastAsia"/>
        </w:rPr>
      </w:pPr>
      <w:bookmarkStart w:id="38" w:name="_Toc12934192"/>
      <w:bookmarkStart w:id="39" w:name="_Toc202358302"/>
      <w:bookmarkStart w:id="40" w:name="_Toc45410261"/>
      <w:r w:rsidRPr="00B2315D">
        <w:rPr>
          <w:rFonts w:hint="eastAsia"/>
        </w:rPr>
        <w:t>用户的特点</w:t>
      </w:r>
      <w:bookmarkEnd w:id="38"/>
      <w:bookmarkEnd w:id="39"/>
      <w:bookmarkEnd w:id="40"/>
      <w:r w:rsidRPr="00B2315D">
        <w:rPr>
          <w:rFonts w:hint="eastAsia"/>
        </w:rPr>
        <w:t xml:space="preserve"> </w:t>
      </w:r>
    </w:p>
    <w:p w14:paraId="6D431DD9" w14:textId="299D1D7C" w:rsidR="003469C3" w:rsidRDefault="003469C3" w:rsidP="003469C3">
      <w:pPr>
        <w:spacing w:line="264" w:lineRule="auto"/>
        <w:ind w:firstLineChars="196" w:firstLine="470"/>
        <w:rPr>
          <w:rFonts w:ascii="宋体" w:hAnsi="宋体"/>
          <w:color w:val="000000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6264"/>
      </w:tblGrid>
      <w:tr w:rsidR="00AA3C2F" w14:paraId="57459EB6" w14:textId="77777777" w:rsidTr="0017791F">
        <w:trPr>
          <w:tblHeader/>
        </w:trPr>
        <w:tc>
          <w:tcPr>
            <w:tcW w:w="2150" w:type="dxa"/>
            <w:shd w:val="clear" w:color="auto" w:fill="E6E6E6"/>
          </w:tcPr>
          <w:p w14:paraId="4939B726" w14:textId="77777777" w:rsidR="00AA3C2F" w:rsidRDefault="00AA3C2F" w:rsidP="0017791F">
            <w:pPr>
              <w:rPr>
                <w:rStyle w:val="hands-on"/>
                <w:rFonts w:hint="eastAsia"/>
                <w:sz w:val="24"/>
              </w:rPr>
            </w:pPr>
            <w:r>
              <w:rPr>
                <w:rStyle w:val="hands-on"/>
                <w:rFonts w:hint="eastAsia"/>
                <w:sz w:val="24"/>
              </w:rPr>
              <w:t>角色名称</w:t>
            </w:r>
          </w:p>
        </w:tc>
        <w:tc>
          <w:tcPr>
            <w:tcW w:w="6264" w:type="dxa"/>
            <w:shd w:val="clear" w:color="auto" w:fill="E6E6E6"/>
          </w:tcPr>
          <w:p w14:paraId="4634163B" w14:textId="6380035D" w:rsidR="00AA3C2F" w:rsidRDefault="00AA3C2F" w:rsidP="0017791F">
            <w:pPr>
              <w:ind w:leftChars="200" w:left="420" w:firstLineChars="833" w:firstLine="2007"/>
              <w:rPr>
                <w:rStyle w:val="hands-on"/>
                <w:rFonts w:hint="eastAsia"/>
                <w:sz w:val="24"/>
              </w:rPr>
            </w:pPr>
            <w:r>
              <w:rPr>
                <w:rStyle w:val="hands-on"/>
                <w:rFonts w:hint="eastAsia"/>
                <w:sz w:val="24"/>
              </w:rPr>
              <w:t>功能</w:t>
            </w:r>
            <w:r>
              <w:rPr>
                <w:rStyle w:val="hands-on"/>
                <w:rFonts w:hint="eastAsia"/>
                <w:sz w:val="24"/>
              </w:rPr>
              <w:t>描述</w:t>
            </w:r>
          </w:p>
        </w:tc>
      </w:tr>
      <w:tr w:rsidR="00AA3C2F" w14:paraId="61491B27" w14:textId="77777777" w:rsidTr="0017791F">
        <w:tc>
          <w:tcPr>
            <w:tcW w:w="2150" w:type="dxa"/>
            <w:vAlign w:val="center"/>
          </w:tcPr>
          <w:p w14:paraId="24E69EAF" w14:textId="1C54C982" w:rsidR="00AA3C2F" w:rsidRDefault="00AA3C2F" w:rsidP="0017791F">
            <w:pPr>
              <w:rPr>
                <w:rFonts w:hint="eastAsia"/>
              </w:rPr>
            </w:pPr>
            <w:r>
              <w:rPr>
                <w:rFonts w:hint="eastAsia"/>
              </w:rPr>
              <w:t>店长</w:t>
            </w:r>
          </w:p>
        </w:tc>
        <w:tc>
          <w:tcPr>
            <w:tcW w:w="6264" w:type="dxa"/>
          </w:tcPr>
          <w:p w14:paraId="3E626F00" w14:textId="4FA6F56D" w:rsidR="00AA3C2F" w:rsidRDefault="00AA3C2F" w:rsidP="0017791F">
            <w:pPr>
              <w:rPr>
                <w:rFonts w:hint="eastAsia"/>
              </w:rPr>
            </w:pPr>
            <w:r w:rsidRPr="00C422FD">
              <w:rPr>
                <w:rFonts w:ascii="宋体" w:hAnsi="宋体" w:hint="eastAsia"/>
                <w:color w:val="000000"/>
                <w:sz w:val="24"/>
              </w:rPr>
              <w:t>查询碟片的信息；查询相关的财务信息；会员的管理。</w:t>
            </w:r>
          </w:p>
        </w:tc>
      </w:tr>
      <w:tr w:rsidR="00AA3C2F" w14:paraId="667E23F2" w14:textId="77777777" w:rsidTr="0017791F">
        <w:tc>
          <w:tcPr>
            <w:tcW w:w="2150" w:type="dxa"/>
            <w:vAlign w:val="center"/>
          </w:tcPr>
          <w:p w14:paraId="4CA3A44C" w14:textId="7618F935" w:rsidR="00AA3C2F" w:rsidRDefault="00AA3C2F" w:rsidP="0017791F">
            <w:pPr>
              <w:rPr>
                <w:rFonts w:hint="eastAsia"/>
              </w:rPr>
            </w:pPr>
            <w:r>
              <w:rPr>
                <w:rFonts w:hint="eastAsia"/>
              </w:rPr>
              <w:t>营业员</w:t>
            </w:r>
          </w:p>
        </w:tc>
        <w:tc>
          <w:tcPr>
            <w:tcW w:w="6264" w:type="dxa"/>
          </w:tcPr>
          <w:p w14:paraId="3CE2DE7D" w14:textId="6FB0DB89" w:rsidR="00AA3C2F" w:rsidRDefault="00AA3C2F" w:rsidP="0017791F">
            <w:pPr>
              <w:rPr>
                <w:rFonts w:hint="eastAsia"/>
              </w:rPr>
            </w:pPr>
            <w:r w:rsidRPr="00C422FD">
              <w:rPr>
                <w:rFonts w:ascii="宋体" w:hAnsi="宋体" w:hint="eastAsia"/>
                <w:color w:val="000000"/>
                <w:sz w:val="24"/>
              </w:rPr>
              <w:t>查询碟片信息；进行碟片的出租；进行碟片的归还；现金的收支记录；会员的管理。</w:t>
            </w:r>
          </w:p>
        </w:tc>
      </w:tr>
      <w:tr w:rsidR="00AA3C2F" w14:paraId="48F8F4CA" w14:textId="77777777" w:rsidTr="0017791F">
        <w:tc>
          <w:tcPr>
            <w:tcW w:w="2150" w:type="dxa"/>
            <w:vAlign w:val="center"/>
          </w:tcPr>
          <w:p w14:paraId="1035E025" w14:textId="01515776" w:rsidR="00AA3C2F" w:rsidRDefault="00AA3C2F" w:rsidP="0017791F">
            <w:pPr>
              <w:rPr>
                <w:rFonts w:hint="eastAsia"/>
              </w:rPr>
            </w:pPr>
            <w:r>
              <w:rPr>
                <w:rFonts w:hint="eastAsia"/>
              </w:rPr>
              <w:t>顾客</w:t>
            </w:r>
          </w:p>
        </w:tc>
        <w:tc>
          <w:tcPr>
            <w:tcW w:w="6264" w:type="dxa"/>
          </w:tcPr>
          <w:p w14:paraId="7DE4AE20" w14:textId="5471B798" w:rsidR="00AA3C2F" w:rsidRDefault="00AA3C2F" w:rsidP="0017791F">
            <w:pPr>
              <w:rPr>
                <w:rFonts w:hint="eastAsia"/>
              </w:rPr>
            </w:pPr>
            <w:r w:rsidRPr="00C422FD">
              <w:rPr>
                <w:rFonts w:ascii="宋体" w:hAnsi="宋体" w:hint="eastAsia"/>
                <w:color w:val="000000"/>
                <w:sz w:val="24"/>
              </w:rPr>
              <w:t>一般的顾客只能进行碟片信息的查询；会员可以查询碟片信息，查询自己的碟片出租日志。</w:t>
            </w:r>
          </w:p>
        </w:tc>
      </w:tr>
    </w:tbl>
    <w:p w14:paraId="165B5788" w14:textId="77777777" w:rsidR="00AA3C2F" w:rsidRDefault="00AA3C2F" w:rsidP="00AA3C2F">
      <w:pPr>
        <w:spacing w:line="264" w:lineRule="auto"/>
        <w:rPr>
          <w:rFonts w:ascii="宋体" w:hAnsi="宋体" w:hint="eastAsia"/>
          <w:color w:val="000000"/>
          <w:sz w:val="24"/>
        </w:rPr>
      </w:pPr>
    </w:p>
    <w:p w14:paraId="54D4E12C" w14:textId="69518392" w:rsidR="003469C3" w:rsidRDefault="003469C3" w:rsidP="003469C3">
      <w:pPr>
        <w:spacing w:line="264" w:lineRule="auto"/>
        <w:ind w:firstLineChars="196" w:firstLine="470"/>
        <w:rPr>
          <w:rFonts w:ascii="宋体" w:hAnsi="宋体"/>
          <w:color w:val="000000"/>
          <w:sz w:val="24"/>
        </w:rPr>
      </w:pPr>
      <w:r w:rsidRPr="00C422FD">
        <w:rPr>
          <w:rFonts w:ascii="宋体" w:hAnsi="宋体" w:hint="eastAsia"/>
          <w:color w:val="000000"/>
          <w:sz w:val="24"/>
        </w:rPr>
        <w:t>说明：根据对现实世面上的影碟出租业务，一般将顾客分为一般顾客和会员。一般顾客就是日常的散户，会员是指经常出租碟片出租量较大的较为固定的客户群体，会员是享有一定折扣率的顾客。</w:t>
      </w:r>
    </w:p>
    <w:p w14:paraId="773173BE" w14:textId="0F35E21F" w:rsidR="00AA3C2F" w:rsidRDefault="00AA3C2F" w:rsidP="00AA3C2F">
      <w:pPr>
        <w:spacing w:line="264" w:lineRule="auto"/>
        <w:ind w:firstLineChars="196" w:firstLine="412"/>
        <w:jc w:val="center"/>
        <w:rPr>
          <w:rFonts w:ascii="宋体" w:hAnsi="宋体" w:hint="eastAsia"/>
          <w:color w:val="000000"/>
          <w:sz w:val="24"/>
        </w:rPr>
      </w:pPr>
      <w:r>
        <w:object w:dxaOrig="4609" w:dyaOrig="2965" w14:anchorId="6C9445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3pt;height:148.15pt" o:ole="">
            <v:imagedata r:id="rId8" o:title=""/>
          </v:shape>
          <o:OLEObject Type="Embed" ProgID="Visio.Drawing.15" ShapeID="_x0000_i1025" DrawAspect="Content" ObjectID="_1656023194" r:id="rId9"/>
        </w:object>
      </w:r>
    </w:p>
    <w:p w14:paraId="15791E67" w14:textId="77777777" w:rsidR="003469C3" w:rsidRPr="00B2315D" w:rsidRDefault="003469C3" w:rsidP="003469C3">
      <w:pPr>
        <w:pStyle w:val="3"/>
        <w:rPr>
          <w:rFonts w:hint="eastAsia"/>
        </w:rPr>
      </w:pPr>
      <w:bookmarkStart w:id="41" w:name="_Toc12934194"/>
      <w:bookmarkStart w:id="42" w:name="_Toc202358303"/>
      <w:bookmarkStart w:id="43" w:name="_Toc45410262"/>
      <w:r w:rsidRPr="00B2315D">
        <w:rPr>
          <w:rFonts w:hint="eastAsia"/>
        </w:rPr>
        <w:lastRenderedPageBreak/>
        <w:t>假定和约束</w:t>
      </w:r>
      <w:bookmarkEnd w:id="41"/>
      <w:bookmarkEnd w:id="42"/>
      <w:bookmarkEnd w:id="43"/>
    </w:p>
    <w:p w14:paraId="62902391" w14:textId="7DEC3C79" w:rsidR="003469C3" w:rsidRDefault="003469C3" w:rsidP="003469C3">
      <w:pPr>
        <w:ind w:firstLine="480"/>
      </w:pPr>
      <w:r w:rsidRPr="004D3ED4">
        <w:rPr>
          <w:rFonts w:hint="eastAsia"/>
        </w:rPr>
        <w:t>列出进行本产品开发工作的条件和限制，例如经费限制、开发期限、硬件限制、并行操作、通讯协议、安全和保密方面考虑、需要的软件工具和所采用的方法与技术等</w:t>
      </w:r>
      <w:r>
        <w:rPr>
          <w:rFonts w:hint="eastAsia"/>
        </w:rPr>
        <w:t>。</w:t>
      </w:r>
    </w:p>
    <w:p w14:paraId="74AC922B" w14:textId="5CB282E5" w:rsidR="00562844" w:rsidRDefault="00562844" w:rsidP="00562844">
      <w:pPr>
        <w:widowControl/>
        <w:numPr>
          <w:ilvl w:val="0"/>
          <w:numId w:val="5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开发周期为</w:t>
      </w:r>
      <w:r>
        <w:rPr>
          <w:rFonts w:hint="eastAsia"/>
        </w:rPr>
        <w:t>三</w:t>
      </w:r>
      <w:r>
        <w:rPr>
          <w:rFonts w:hint="eastAsia"/>
        </w:rPr>
        <w:t>周</w:t>
      </w:r>
    </w:p>
    <w:p w14:paraId="1B7079E1" w14:textId="0D66C20E" w:rsidR="00562844" w:rsidRDefault="00562844" w:rsidP="00562844">
      <w:pPr>
        <w:widowControl/>
        <w:numPr>
          <w:ilvl w:val="0"/>
          <w:numId w:val="5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硬件环境：一台或多台PC机或更高档计算机，安装所需硬盘10MB，运行时所占内存</w:t>
      </w:r>
      <w:r>
        <w:rPr>
          <w:rFonts w:hint="eastAsia"/>
        </w:rPr>
        <w:t>5</w:t>
      </w:r>
      <w:r>
        <w:rPr>
          <w:rFonts w:hint="eastAsia"/>
        </w:rPr>
        <w:t>MB以上</w:t>
      </w:r>
    </w:p>
    <w:p w14:paraId="450062C3" w14:textId="2B4C22E2" w:rsidR="00562844" w:rsidRDefault="00562844" w:rsidP="00562844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软件环境：中文Win2000/Windows </w:t>
      </w:r>
      <w:r>
        <w:rPr>
          <w:rFonts w:hint="eastAsia"/>
        </w:rPr>
        <w:t>10</w:t>
      </w:r>
      <w:r>
        <w:rPr>
          <w:rFonts w:hint="eastAsia"/>
        </w:rPr>
        <w:t>/Win7</w:t>
      </w:r>
    </w:p>
    <w:p w14:paraId="3AD9AB42" w14:textId="77777777" w:rsidR="00562844" w:rsidRDefault="00562844" w:rsidP="00562844">
      <w:pPr>
        <w:widowControl/>
        <w:numPr>
          <w:ilvl w:val="0"/>
          <w:numId w:val="5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数据库密码采用MD5加密</w:t>
      </w:r>
    </w:p>
    <w:p w14:paraId="6AD8F93F" w14:textId="77777777" w:rsidR="00562844" w:rsidRPr="00562844" w:rsidRDefault="00562844" w:rsidP="003469C3">
      <w:pPr>
        <w:ind w:firstLine="480"/>
        <w:rPr>
          <w:rFonts w:hint="eastAsia"/>
        </w:rPr>
      </w:pPr>
    </w:p>
    <w:p w14:paraId="4EB15CD3" w14:textId="77777777" w:rsidR="003469C3" w:rsidRDefault="003469C3" w:rsidP="003469C3">
      <w:pPr>
        <w:pStyle w:val="2"/>
        <w:rPr>
          <w:rFonts w:hint="eastAsia"/>
        </w:rPr>
      </w:pPr>
      <w:bookmarkStart w:id="44" w:name="_Toc202358304"/>
      <w:bookmarkStart w:id="45" w:name="_Toc45410263"/>
      <w:r>
        <w:rPr>
          <w:rFonts w:hint="eastAsia"/>
        </w:rPr>
        <w:t>运行环境</w:t>
      </w:r>
      <w:bookmarkEnd w:id="44"/>
      <w:bookmarkEnd w:id="45"/>
    </w:p>
    <w:p w14:paraId="0542DAC1" w14:textId="77777777" w:rsidR="003469C3" w:rsidRPr="004D3ED4" w:rsidRDefault="003469C3" w:rsidP="003469C3">
      <w:pPr>
        <w:ind w:firstLine="480"/>
        <w:rPr>
          <w:rFonts w:hint="eastAsia"/>
        </w:rPr>
      </w:pPr>
      <w:r w:rsidRPr="004D3ED4">
        <w:rPr>
          <w:rFonts w:hint="eastAsia"/>
        </w:rPr>
        <w:t>简要说明本产品的运行环境（包括硬件环境和支持环境）的规定。</w:t>
      </w:r>
    </w:p>
    <w:p w14:paraId="70CED841" w14:textId="77777777" w:rsidR="003469C3" w:rsidRDefault="003469C3" w:rsidP="003469C3">
      <w:pPr>
        <w:pStyle w:val="3"/>
        <w:rPr>
          <w:rFonts w:hint="eastAsia"/>
        </w:rPr>
      </w:pPr>
      <w:bookmarkStart w:id="46" w:name="_Toc202358305"/>
      <w:bookmarkStart w:id="47" w:name="_Toc45410264"/>
      <w:r w:rsidRPr="00214A39">
        <w:t>软件环境</w:t>
      </w:r>
      <w:bookmarkEnd w:id="46"/>
      <w:bookmarkEnd w:id="47"/>
    </w:p>
    <w:p w14:paraId="4A4B3404" w14:textId="77777777" w:rsidR="003469C3" w:rsidRPr="00AE34DC" w:rsidRDefault="003469C3" w:rsidP="003469C3">
      <w:pPr>
        <w:ind w:firstLine="480"/>
        <w:rPr>
          <w:rFonts w:hint="eastAsia"/>
        </w:rPr>
      </w:pPr>
      <w:r w:rsidRPr="00AE34DC">
        <w:rPr>
          <w:rFonts w:hint="eastAsia"/>
        </w:rPr>
        <w:t>列出支持软件</w:t>
      </w:r>
      <w:r>
        <w:rPr>
          <w:rFonts w:hint="eastAsia"/>
        </w:rPr>
        <w:t>，</w:t>
      </w:r>
      <w:r w:rsidRPr="00AE34DC">
        <w:rPr>
          <w:rFonts w:hint="eastAsia"/>
        </w:rPr>
        <w:t>包括要用到的操作系统、编译（或汇编）程序、测试支持软件等。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96"/>
        <w:gridCol w:w="2458"/>
        <w:gridCol w:w="1248"/>
        <w:gridCol w:w="2160"/>
      </w:tblGrid>
      <w:tr w:rsidR="003469C3" w:rsidRPr="00480992" w14:paraId="429AD51C" w14:textId="77777777" w:rsidTr="0017791F">
        <w:tc>
          <w:tcPr>
            <w:tcW w:w="2196" w:type="dxa"/>
            <w:shd w:val="clear" w:color="auto" w:fill="FFCC99"/>
          </w:tcPr>
          <w:p w14:paraId="421767C7" w14:textId="77777777" w:rsidR="003469C3" w:rsidRPr="00480992" w:rsidRDefault="003469C3" w:rsidP="0017791F">
            <w:pPr>
              <w:jc w:val="center"/>
              <w:rPr>
                <w:rFonts w:ascii="Arial Unicode MS" w:eastAsia="新宋体" w:hAnsi="Arial Unicode MS"/>
                <w:b/>
                <w:sz w:val="20"/>
                <w:szCs w:val="20"/>
              </w:rPr>
            </w:pPr>
          </w:p>
        </w:tc>
        <w:tc>
          <w:tcPr>
            <w:tcW w:w="2458" w:type="dxa"/>
            <w:shd w:val="clear" w:color="auto" w:fill="FFCC99"/>
          </w:tcPr>
          <w:p w14:paraId="16F50D78" w14:textId="77777777" w:rsidR="003469C3" w:rsidRPr="00480992" w:rsidRDefault="003469C3" w:rsidP="0017791F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 w:rsidRPr="00480992">
              <w:rPr>
                <w:rFonts w:ascii="Arial Unicode MS" w:hAnsi="Arial Unicode MS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1248" w:type="dxa"/>
            <w:shd w:val="clear" w:color="auto" w:fill="FFCC99"/>
          </w:tcPr>
          <w:p w14:paraId="521275B5" w14:textId="77777777" w:rsidR="003469C3" w:rsidRPr="00480992" w:rsidRDefault="003469C3" w:rsidP="0017791F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 w:rsidRPr="00480992">
              <w:rPr>
                <w:rFonts w:ascii="Arial Unicode MS" w:hAnsi="Arial Unicode MS" w:cs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2160" w:type="dxa"/>
            <w:shd w:val="clear" w:color="auto" w:fill="FFCC99"/>
          </w:tcPr>
          <w:p w14:paraId="293A74AD" w14:textId="77777777" w:rsidR="003469C3" w:rsidRPr="00480992" w:rsidRDefault="003469C3" w:rsidP="0017791F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 w:rsidRPr="00480992">
              <w:rPr>
                <w:rFonts w:ascii="Arial Unicode MS" w:hAnsi="Arial Unicode MS" w:cs="宋体" w:hint="eastAsia"/>
                <w:b/>
                <w:sz w:val="20"/>
                <w:szCs w:val="20"/>
              </w:rPr>
              <w:t>语种</w:t>
            </w:r>
          </w:p>
        </w:tc>
      </w:tr>
      <w:tr w:rsidR="003469C3" w:rsidRPr="00480992" w14:paraId="0BB534E4" w14:textId="77777777" w:rsidTr="0017791F">
        <w:tc>
          <w:tcPr>
            <w:tcW w:w="2196" w:type="dxa"/>
          </w:tcPr>
          <w:p w14:paraId="48EE58DB" w14:textId="77777777" w:rsidR="003469C3" w:rsidRPr="00480992" w:rsidRDefault="003469C3" w:rsidP="0017791F">
            <w:pPr>
              <w:rPr>
                <w:rFonts w:ascii="Tahoma" w:hAnsi="Tahoma"/>
                <w:sz w:val="20"/>
                <w:szCs w:val="20"/>
              </w:rPr>
            </w:pPr>
            <w:r w:rsidRPr="00480992">
              <w:rPr>
                <w:rFonts w:ascii="Tahoma" w:hAnsi="Tahoma" w:hint="eastAsia"/>
                <w:sz w:val="20"/>
                <w:szCs w:val="20"/>
              </w:rPr>
              <w:t>操作系统</w:t>
            </w:r>
          </w:p>
        </w:tc>
        <w:tc>
          <w:tcPr>
            <w:tcW w:w="2458" w:type="dxa"/>
          </w:tcPr>
          <w:p w14:paraId="7AD3A08C" w14:textId="77777777" w:rsidR="003469C3" w:rsidRPr="00480992" w:rsidRDefault="003469C3" w:rsidP="0017791F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W</w:t>
            </w:r>
            <w:r>
              <w:rPr>
                <w:rFonts w:ascii="Tahoma" w:hAnsi="Tahoma" w:hint="eastAsia"/>
                <w:sz w:val="20"/>
                <w:szCs w:val="20"/>
              </w:rPr>
              <w:t>indows</w:t>
            </w:r>
          </w:p>
        </w:tc>
        <w:tc>
          <w:tcPr>
            <w:tcW w:w="1248" w:type="dxa"/>
          </w:tcPr>
          <w:p w14:paraId="23C316A5" w14:textId="1064C501" w:rsidR="003469C3" w:rsidRPr="00480992" w:rsidRDefault="00AA3C2F" w:rsidP="0017791F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W</w:t>
            </w:r>
            <w:r>
              <w:rPr>
                <w:rFonts w:ascii="Tahoma" w:hAnsi="Tahoma" w:hint="eastAsia"/>
                <w:sz w:val="20"/>
                <w:szCs w:val="20"/>
              </w:rPr>
              <w:t>in</w:t>
            </w:r>
            <w:r>
              <w:rPr>
                <w:rFonts w:ascii="Tahoma" w:hAnsi="Tahoma"/>
                <w:sz w:val="20"/>
                <w:szCs w:val="20"/>
              </w:rPr>
              <w:t>7/win10</w:t>
            </w:r>
          </w:p>
        </w:tc>
        <w:tc>
          <w:tcPr>
            <w:tcW w:w="2160" w:type="dxa"/>
          </w:tcPr>
          <w:p w14:paraId="0E486E1E" w14:textId="77777777" w:rsidR="003469C3" w:rsidRPr="00480992" w:rsidRDefault="003469C3" w:rsidP="0017791F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中文（简体）</w:t>
            </w:r>
          </w:p>
        </w:tc>
      </w:tr>
      <w:tr w:rsidR="003469C3" w:rsidRPr="00480992" w14:paraId="49AE7B41" w14:textId="77777777" w:rsidTr="0017791F">
        <w:tc>
          <w:tcPr>
            <w:tcW w:w="2196" w:type="dxa"/>
          </w:tcPr>
          <w:p w14:paraId="41BAC6F3" w14:textId="77777777" w:rsidR="003469C3" w:rsidRPr="00480992" w:rsidRDefault="003469C3" w:rsidP="0017791F">
            <w:pPr>
              <w:rPr>
                <w:rFonts w:ascii="Tahoma" w:hAnsi="Tahoma"/>
                <w:sz w:val="20"/>
                <w:szCs w:val="20"/>
              </w:rPr>
            </w:pPr>
            <w:r w:rsidRPr="00480992">
              <w:rPr>
                <w:rFonts w:ascii="Tahoma" w:hAnsi="Tahoma" w:cs="宋体" w:hint="eastAsia"/>
                <w:sz w:val="20"/>
                <w:szCs w:val="20"/>
              </w:rPr>
              <w:t>操作系统的附加功能</w:t>
            </w:r>
          </w:p>
        </w:tc>
        <w:tc>
          <w:tcPr>
            <w:tcW w:w="2458" w:type="dxa"/>
          </w:tcPr>
          <w:p w14:paraId="356F33FE" w14:textId="77777777" w:rsidR="003469C3" w:rsidRPr="00480992" w:rsidRDefault="003469C3" w:rsidP="0017791F">
            <w:pPr>
              <w:rPr>
                <w:rFonts w:ascii="Tahoma" w:hAnsi="Tahoma" w:hint="eastAsia"/>
                <w:sz w:val="20"/>
                <w:szCs w:val="20"/>
              </w:rPr>
            </w:pPr>
          </w:p>
        </w:tc>
        <w:tc>
          <w:tcPr>
            <w:tcW w:w="1248" w:type="dxa"/>
          </w:tcPr>
          <w:p w14:paraId="062A5757" w14:textId="77777777" w:rsidR="003469C3" w:rsidRPr="00480992" w:rsidRDefault="003469C3" w:rsidP="0017791F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16563B3" w14:textId="77777777" w:rsidR="003469C3" w:rsidRPr="00480992" w:rsidRDefault="003469C3" w:rsidP="0017791F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3469C3" w:rsidRPr="00480992" w14:paraId="4AC30A3D" w14:textId="77777777" w:rsidTr="0017791F">
        <w:tc>
          <w:tcPr>
            <w:tcW w:w="2196" w:type="dxa"/>
          </w:tcPr>
          <w:p w14:paraId="45BB536A" w14:textId="77777777" w:rsidR="003469C3" w:rsidRPr="00480992" w:rsidRDefault="003469C3" w:rsidP="0017791F">
            <w:pPr>
              <w:rPr>
                <w:rFonts w:ascii="Tahoma" w:hAnsi="Tahoma"/>
                <w:sz w:val="20"/>
                <w:szCs w:val="20"/>
              </w:rPr>
            </w:pPr>
            <w:r w:rsidRPr="00480992">
              <w:rPr>
                <w:rFonts w:ascii="Tahoma" w:hAnsi="Tahoma" w:hint="eastAsia"/>
                <w:sz w:val="20"/>
                <w:szCs w:val="20"/>
              </w:rPr>
              <w:t>数据库平台</w:t>
            </w:r>
          </w:p>
        </w:tc>
        <w:tc>
          <w:tcPr>
            <w:tcW w:w="2458" w:type="dxa"/>
          </w:tcPr>
          <w:p w14:paraId="3E7BEB71" w14:textId="25A2B903" w:rsidR="003469C3" w:rsidRPr="00480992" w:rsidRDefault="003469C3" w:rsidP="0017791F">
            <w:pPr>
              <w:rPr>
                <w:rFonts w:ascii="Tahoma" w:hAnsi="Tahoma" w:hint="eastAsia"/>
                <w:sz w:val="20"/>
                <w:szCs w:val="20"/>
              </w:rPr>
            </w:pPr>
            <w:r>
              <w:rPr>
                <w:rFonts w:ascii="华文宋体" w:eastAsia="华文宋体" w:hAnsi="华文宋体" w:cs="Arial" w:hint="eastAsia"/>
                <w:szCs w:val="21"/>
              </w:rPr>
              <w:t>SQL Server</w:t>
            </w:r>
          </w:p>
        </w:tc>
        <w:tc>
          <w:tcPr>
            <w:tcW w:w="1248" w:type="dxa"/>
          </w:tcPr>
          <w:p w14:paraId="3304110A" w14:textId="58236074" w:rsidR="003469C3" w:rsidRPr="00480992" w:rsidRDefault="0023234E" w:rsidP="0017791F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2012</w:t>
            </w:r>
          </w:p>
        </w:tc>
        <w:tc>
          <w:tcPr>
            <w:tcW w:w="2160" w:type="dxa"/>
          </w:tcPr>
          <w:p w14:paraId="3E0E6EF2" w14:textId="37B5E40E" w:rsidR="003469C3" w:rsidRPr="00480992" w:rsidRDefault="0023234E" w:rsidP="0017791F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中文</w:t>
            </w:r>
            <w:r>
              <w:rPr>
                <w:rFonts w:ascii="Tahoma" w:hAnsi="Tahoma" w:hint="eastAsia"/>
                <w:sz w:val="20"/>
                <w:szCs w:val="20"/>
              </w:rPr>
              <w:t>(</w:t>
            </w:r>
            <w:r>
              <w:rPr>
                <w:rFonts w:ascii="Tahoma" w:hAnsi="Tahoma" w:hint="eastAsia"/>
                <w:sz w:val="20"/>
                <w:szCs w:val="20"/>
              </w:rPr>
              <w:t>简体</w:t>
            </w:r>
            <w:r>
              <w:rPr>
                <w:rFonts w:ascii="Tahoma" w:hAnsi="Tahoma" w:hint="eastAsia"/>
                <w:sz w:val="20"/>
                <w:szCs w:val="20"/>
              </w:rPr>
              <w:t>)</w:t>
            </w:r>
          </w:p>
        </w:tc>
      </w:tr>
      <w:tr w:rsidR="003469C3" w:rsidRPr="00480992" w14:paraId="59E9C990" w14:textId="77777777" w:rsidTr="0017791F">
        <w:trPr>
          <w:trHeight w:val="215"/>
        </w:trPr>
        <w:tc>
          <w:tcPr>
            <w:tcW w:w="2196" w:type="dxa"/>
          </w:tcPr>
          <w:p w14:paraId="376C9536" w14:textId="77777777" w:rsidR="003469C3" w:rsidRPr="00480992" w:rsidRDefault="003469C3" w:rsidP="0017791F">
            <w:pPr>
              <w:rPr>
                <w:rFonts w:ascii="Tahoma" w:hAnsi="Tahoma"/>
                <w:sz w:val="20"/>
                <w:szCs w:val="20"/>
              </w:rPr>
            </w:pPr>
            <w:r w:rsidRPr="00480992">
              <w:rPr>
                <w:rFonts w:ascii="Tahoma" w:hAnsi="Tahoma" w:cs="宋体" w:hint="eastAsia"/>
                <w:sz w:val="20"/>
                <w:szCs w:val="20"/>
              </w:rPr>
              <w:t>应用平台</w:t>
            </w:r>
          </w:p>
        </w:tc>
        <w:tc>
          <w:tcPr>
            <w:tcW w:w="2458" w:type="dxa"/>
          </w:tcPr>
          <w:p w14:paraId="5BA5044B" w14:textId="45CA67B5" w:rsidR="003469C3" w:rsidRPr="00480992" w:rsidRDefault="003469C3" w:rsidP="0017791F">
            <w:pPr>
              <w:rPr>
                <w:rFonts w:ascii="Tahoma" w:hAnsi="Tahoma" w:hint="eastAsia"/>
                <w:sz w:val="20"/>
                <w:szCs w:val="20"/>
              </w:rPr>
            </w:pPr>
          </w:p>
        </w:tc>
        <w:tc>
          <w:tcPr>
            <w:tcW w:w="1248" w:type="dxa"/>
          </w:tcPr>
          <w:p w14:paraId="64A29C9E" w14:textId="77777777" w:rsidR="003469C3" w:rsidRPr="00480992" w:rsidRDefault="003469C3" w:rsidP="0017791F">
            <w:pPr>
              <w:rPr>
                <w:rFonts w:ascii="Tahoma" w:hAnsi="Tahoma" w:hint="eastAsi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4D5F3E67" w14:textId="77777777" w:rsidR="003469C3" w:rsidRPr="00480992" w:rsidRDefault="003469C3" w:rsidP="0017791F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3469C3" w:rsidRPr="00480992" w14:paraId="5FCBDA1B" w14:textId="77777777" w:rsidTr="0017791F">
        <w:tc>
          <w:tcPr>
            <w:tcW w:w="2196" w:type="dxa"/>
          </w:tcPr>
          <w:p w14:paraId="78E67279" w14:textId="77777777" w:rsidR="003469C3" w:rsidRPr="00480992" w:rsidRDefault="003469C3" w:rsidP="0017791F">
            <w:pPr>
              <w:rPr>
                <w:rFonts w:ascii="Tahoma" w:hAnsi="Tahoma"/>
                <w:sz w:val="20"/>
                <w:szCs w:val="20"/>
              </w:rPr>
            </w:pPr>
            <w:r w:rsidRPr="00480992">
              <w:rPr>
                <w:rFonts w:ascii="Tahoma" w:hAnsi="Tahoma" w:hint="eastAsia"/>
                <w:sz w:val="20"/>
                <w:szCs w:val="20"/>
              </w:rPr>
              <w:t>邮件系统</w:t>
            </w:r>
          </w:p>
        </w:tc>
        <w:tc>
          <w:tcPr>
            <w:tcW w:w="2458" w:type="dxa"/>
          </w:tcPr>
          <w:p w14:paraId="3BC29201" w14:textId="77777777" w:rsidR="003469C3" w:rsidRPr="00480992" w:rsidRDefault="003469C3" w:rsidP="0017791F">
            <w:pPr>
              <w:rPr>
                <w:rFonts w:ascii="Tahoma" w:hAnsi="Tahoma" w:hint="eastAsia"/>
                <w:sz w:val="20"/>
                <w:szCs w:val="20"/>
              </w:rPr>
            </w:pPr>
          </w:p>
        </w:tc>
        <w:tc>
          <w:tcPr>
            <w:tcW w:w="1248" w:type="dxa"/>
          </w:tcPr>
          <w:p w14:paraId="3268088E" w14:textId="77777777" w:rsidR="003469C3" w:rsidRPr="00480992" w:rsidRDefault="003469C3" w:rsidP="0017791F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C1D0168" w14:textId="77777777" w:rsidR="003469C3" w:rsidRPr="00480992" w:rsidRDefault="003469C3" w:rsidP="0017791F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3469C3" w:rsidRPr="00480992" w14:paraId="1246335E" w14:textId="77777777" w:rsidTr="0017791F">
        <w:tc>
          <w:tcPr>
            <w:tcW w:w="2196" w:type="dxa"/>
          </w:tcPr>
          <w:p w14:paraId="2A7B2A28" w14:textId="77777777" w:rsidR="003469C3" w:rsidRPr="00480992" w:rsidRDefault="003469C3" w:rsidP="0017791F">
            <w:pPr>
              <w:rPr>
                <w:rFonts w:ascii="Tahoma" w:hAnsi="Tahoma"/>
                <w:sz w:val="20"/>
                <w:szCs w:val="20"/>
              </w:rPr>
            </w:pPr>
            <w:r w:rsidRPr="00480992">
              <w:rPr>
                <w:rFonts w:ascii="Tahoma" w:hAnsi="Tahoma" w:cs="宋体" w:hint="eastAsia"/>
                <w:sz w:val="20"/>
                <w:szCs w:val="20"/>
              </w:rPr>
              <w:t>客户端软件</w:t>
            </w:r>
          </w:p>
        </w:tc>
        <w:tc>
          <w:tcPr>
            <w:tcW w:w="2458" w:type="dxa"/>
          </w:tcPr>
          <w:p w14:paraId="520D0D08" w14:textId="7B94C161" w:rsidR="003469C3" w:rsidRPr="00480992" w:rsidRDefault="003469C3" w:rsidP="0017791F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248" w:type="dxa"/>
          </w:tcPr>
          <w:p w14:paraId="59B9D734" w14:textId="14CB907E" w:rsidR="003469C3" w:rsidRPr="00480992" w:rsidRDefault="003469C3" w:rsidP="0017791F">
            <w:pPr>
              <w:rPr>
                <w:rFonts w:ascii="Tahoma" w:hAnsi="Tahoma" w:hint="eastAsi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4981C3ED" w14:textId="77777777" w:rsidR="003469C3" w:rsidRPr="00480992" w:rsidRDefault="003469C3" w:rsidP="0017791F">
            <w:pPr>
              <w:rPr>
                <w:rFonts w:ascii="Tahoma" w:hAnsi="Tahoma"/>
                <w:sz w:val="20"/>
                <w:szCs w:val="20"/>
              </w:rPr>
            </w:pPr>
          </w:p>
        </w:tc>
      </w:tr>
    </w:tbl>
    <w:p w14:paraId="2A2D4F94" w14:textId="77777777" w:rsidR="003469C3" w:rsidRPr="00214A39" w:rsidRDefault="003469C3" w:rsidP="003469C3">
      <w:pPr>
        <w:rPr>
          <w:rFonts w:hint="eastAsia"/>
        </w:rPr>
      </w:pPr>
    </w:p>
    <w:p w14:paraId="27529D9C" w14:textId="77777777" w:rsidR="003469C3" w:rsidRDefault="003469C3" w:rsidP="003469C3">
      <w:pPr>
        <w:pStyle w:val="3"/>
        <w:rPr>
          <w:rFonts w:hint="eastAsia"/>
        </w:rPr>
      </w:pPr>
      <w:bookmarkStart w:id="48" w:name="_Toc202358306"/>
      <w:bookmarkStart w:id="49" w:name="_Toc45410265"/>
      <w:r w:rsidRPr="00214A39">
        <w:t>硬件环境</w:t>
      </w:r>
      <w:bookmarkEnd w:id="48"/>
      <w:bookmarkEnd w:id="49"/>
    </w:p>
    <w:p w14:paraId="27753008" w14:textId="77777777" w:rsidR="003469C3" w:rsidRPr="00867E44" w:rsidRDefault="003469C3" w:rsidP="003469C3">
      <w:pPr>
        <w:ind w:firstLine="480"/>
        <w:rPr>
          <w:rFonts w:hint="eastAsia"/>
        </w:rPr>
      </w:pPr>
      <w:r w:rsidRPr="00867E44">
        <w:rPr>
          <w:rFonts w:hint="eastAsia"/>
        </w:rPr>
        <w:t>列出运行该软件所需要的硬设备。说明其中的新型设备及其专门功能，包括：</w:t>
      </w:r>
    </w:p>
    <w:p w14:paraId="55C06BE3" w14:textId="77777777" w:rsidR="003469C3" w:rsidRPr="00756351" w:rsidRDefault="003469C3" w:rsidP="003469C3">
      <w:pPr>
        <w:widowControl/>
        <w:numPr>
          <w:ilvl w:val="0"/>
          <w:numId w:val="4"/>
        </w:numPr>
        <w:spacing w:line="360" w:lineRule="auto"/>
        <w:jc w:val="left"/>
        <w:rPr>
          <w:rFonts w:hint="eastAsia"/>
          <w:szCs w:val="21"/>
        </w:rPr>
      </w:pPr>
      <w:r w:rsidRPr="00756351">
        <w:rPr>
          <w:rFonts w:hint="eastAsia"/>
          <w:szCs w:val="21"/>
        </w:rPr>
        <w:t>处理器型号及内存容量；</w:t>
      </w:r>
    </w:p>
    <w:p w14:paraId="51F7BA28" w14:textId="77777777" w:rsidR="003469C3" w:rsidRPr="00756351" w:rsidRDefault="003469C3" w:rsidP="003469C3">
      <w:pPr>
        <w:widowControl/>
        <w:numPr>
          <w:ilvl w:val="0"/>
          <w:numId w:val="4"/>
        </w:numPr>
        <w:spacing w:line="360" w:lineRule="auto"/>
        <w:jc w:val="left"/>
        <w:rPr>
          <w:rFonts w:hint="eastAsia"/>
          <w:szCs w:val="21"/>
        </w:rPr>
      </w:pPr>
      <w:r w:rsidRPr="00756351">
        <w:rPr>
          <w:rFonts w:hint="eastAsia"/>
          <w:szCs w:val="21"/>
        </w:rPr>
        <w:t>外存容量、联机或脱机、媒体及其存储格式，设备的型号及数量；</w:t>
      </w:r>
    </w:p>
    <w:p w14:paraId="27AD7071" w14:textId="77777777" w:rsidR="003469C3" w:rsidRPr="00756351" w:rsidRDefault="003469C3" w:rsidP="003469C3">
      <w:pPr>
        <w:widowControl/>
        <w:numPr>
          <w:ilvl w:val="0"/>
          <w:numId w:val="4"/>
        </w:numPr>
        <w:spacing w:line="360" w:lineRule="auto"/>
        <w:jc w:val="left"/>
        <w:rPr>
          <w:rFonts w:hint="eastAsia"/>
          <w:szCs w:val="21"/>
        </w:rPr>
      </w:pPr>
      <w:r w:rsidRPr="00756351">
        <w:rPr>
          <w:rFonts w:hint="eastAsia"/>
          <w:szCs w:val="21"/>
        </w:rPr>
        <w:t xml:space="preserve">输入及输出设备的型号和数量，联机或脱机； </w:t>
      </w:r>
    </w:p>
    <w:p w14:paraId="43BF65B5" w14:textId="77777777" w:rsidR="003469C3" w:rsidRPr="00756351" w:rsidRDefault="003469C3" w:rsidP="003469C3">
      <w:pPr>
        <w:widowControl/>
        <w:numPr>
          <w:ilvl w:val="0"/>
          <w:numId w:val="4"/>
        </w:numPr>
        <w:spacing w:line="360" w:lineRule="auto"/>
        <w:jc w:val="left"/>
        <w:rPr>
          <w:rFonts w:hint="eastAsia"/>
          <w:szCs w:val="21"/>
        </w:rPr>
      </w:pPr>
      <w:r w:rsidRPr="00756351">
        <w:rPr>
          <w:rFonts w:hint="eastAsia"/>
          <w:szCs w:val="21"/>
        </w:rPr>
        <w:t>数据通信设备的型号和数量；</w:t>
      </w:r>
    </w:p>
    <w:p w14:paraId="20ADB59C" w14:textId="22E312D8" w:rsidR="003469C3" w:rsidRDefault="003469C3" w:rsidP="003469C3">
      <w:pPr>
        <w:widowControl/>
        <w:numPr>
          <w:ilvl w:val="0"/>
          <w:numId w:val="4"/>
        </w:numPr>
        <w:spacing w:line="360" w:lineRule="auto"/>
        <w:jc w:val="left"/>
        <w:rPr>
          <w:szCs w:val="21"/>
        </w:rPr>
      </w:pPr>
      <w:r w:rsidRPr="00756351">
        <w:rPr>
          <w:rFonts w:hint="eastAsia"/>
          <w:szCs w:val="21"/>
        </w:rPr>
        <w:t>功能键及其他专用硬件</w:t>
      </w:r>
    </w:p>
    <w:p w14:paraId="7C569AAB" w14:textId="77777777" w:rsidR="00562844" w:rsidRPr="00756351" w:rsidRDefault="00562844" w:rsidP="00562844">
      <w:pPr>
        <w:widowControl/>
        <w:spacing w:line="360" w:lineRule="auto"/>
        <w:ind w:left="840"/>
        <w:jc w:val="left"/>
        <w:rPr>
          <w:rFonts w:hint="eastAsia"/>
          <w:szCs w:val="21"/>
        </w:rPr>
      </w:pPr>
    </w:p>
    <w:p w14:paraId="431CE7E1" w14:textId="77777777" w:rsidR="003469C3" w:rsidRPr="00F803B6" w:rsidRDefault="003469C3" w:rsidP="003469C3">
      <w:pPr>
        <w:rPr>
          <w:rFonts w:hint="eastAsia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235"/>
        <w:gridCol w:w="3666"/>
        <w:gridCol w:w="3667"/>
      </w:tblGrid>
      <w:tr w:rsidR="003469C3" w:rsidRPr="00480992" w14:paraId="4572EEF8" w14:textId="77777777" w:rsidTr="0017791F">
        <w:tc>
          <w:tcPr>
            <w:tcW w:w="1235" w:type="dxa"/>
            <w:shd w:val="clear" w:color="auto" w:fill="FFCC99"/>
          </w:tcPr>
          <w:p w14:paraId="46F88425" w14:textId="77777777" w:rsidR="003469C3" w:rsidRPr="00480992" w:rsidRDefault="003469C3" w:rsidP="0017791F">
            <w:pPr>
              <w:jc w:val="center"/>
              <w:rPr>
                <w:rFonts w:ascii="Arial Unicode MS" w:eastAsia="新宋体" w:hAnsi="Arial Unicode MS" w:hint="eastAsia"/>
                <w:b/>
                <w:sz w:val="18"/>
              </w:rPr>
            </w:pPr>
            <w:r w:rsidRPr="00480992">
              <w:rPr>
                <w:rFonts w:ascii="Arial Unicode MS" w:eastAsia="新宋体" w:hAnsi="Arial Unicode MS" w:hint="eastAsia"/>
                <w:b/>
                <w:sz w:val="18"/>
              </w:rPr>
              <w:lastRenderedPageBreak/>
              <w:t>服务器</w:t>
            </w:r>
          </w:p>
        </w:tc>
        <w:tc>
          <w:tcPr>
            <w:tcW w:w="3666" w:type="dxa"/>
            <w:shd w:val="clear" w:color="auto" w:fill="FFCC99"/>
          </w:tcPr>
          <w:p w14:paraId="46F25E60" w14:textId="77777777" w:rsidR="003469C3" w:rsidRPr="00480992" w:rsidRDefault="003469C3" w:rsidP="0017791F">
            <w:pPr>
              <w:jc w:val="center"/>
              <w:rPr>
                <w:rFonts w:ascii="Arial Unicode MS" w:hAnsi="Arial Unicode MS"/>
                <w:b/>
                <w:sz w:val="18"/>
              </w:rPr>
            </w:pPr>
            <w:r w:rsidRPr="00480992">
              <w:rPr>
                <w:rFonts w:ascii="Arial Unicode MS" w:hAnsi="Arial Unicode MS" w:cs="宋体" w:hint="eastAsia"/>
                <w:b/>
                <w:sz w:val="18"/>
              </w:rPr>
              <w:t>最低配置</w:t>
            </w:r>
          </w:p>
        </w:tc>
        <w:tc>
          <w:tcPr>
            <w:tcW w:w="3667" w:type="dxa"/>
            <w:shd w:val="clear" w:color="auto" w:fill="FFCC99"/>
          </w:tcPr>
          <w:p w14:paraId="5B1B6808" w14:textId="77777777" w:rsidR="003469C3" w:rsidRPr="00480992" w:rsidRDefault="003469C3" w:rsidP="0017791F">
            <w:pPr>
              <w:jc w:val="center"/>
              <w:rPr>
                <w:rFonts w:ascii="Arial Unicode MS" w:hAnsi="Arial Unicode MS"/>
                <w:b/>
                <w:sz w:val="18"/>
              </w:rPr>
            </w:pPr>
            <w:r w:rsidRPr="00480992">
              <w:rPr>
                <w:rFonts w:ascii="Arial Unicode MS" w:hAnsi="Arial Unicode MS" w:cs="宋体" w:hint="eastAsia"/>
                <w:b/>
                <w:sz w:val="18"/>
              </w:rPr>
              <w:t>推荐配置</w:t>
            </w:r>
          </w:p>
        </w:tc>
      </w:tr>
      <w:tr w:rsidR="003469C3" w:rsidRPr="00480992" w14:paraId="75F34AC7" w14:textId="77777777" w:rsidTr="0017791F">
        <w:tc>
          <w:tcPr>
            <w:tcW w:w="1235" w:type="dxa"/>
            <w:vMerge w:val="restart"/>
          </w:tcPr>
          <w:p w14:paraId="654687CB" w14:textId="77777777" w:rsidR="003469C3" w:rsidRPr="00480992" w:rsidRDefault="003469C3" w:rsidP="0017791F">
            <w:pPr>
              <w:rPr>
                <w:rFonts w:ascii="Tahoma" w:hAnsi="Tahoma" w:hint="eastAsia"/>
                <w:sz w:val="18"/>
              </w:rPr>
            </w:pPr>
            <w:r w:rsidRPr="00480992">
              <w:rPr>
                <w:rFonts w:ascii="Tahoma" w:hAnsi="Tahoma" w:hint="eastAsia"/>
                <w:sz w:val="18"/>
              </w:rPr>
              <w:t>应用和数据库服务器</w:t>
            </w:r>
          </w:p>
        </w:tc>
        <w:tc>
          <w:tcPr>
            <w:tcW w:w="3666" w:type="dxa"/>
          </w:tcPr>
          <w:p w14:paraId="5DD45F92" w14:textId="5E6B6B9D" w:rsidR="003469C3" w:rsidRPr="00480992" w:rsidRDefault="003469C3" w:rsidP="0017791F">
            <w:pPr>
              <w:rPr>
                <w:rFonts w:ascii="Tahoma" w:hAnsi="Tahoma" w:hint="eastAsia"/>
                <w:sz w:val="18"/>
              </w:rPr>
            </w:pPr>
            <w:r>
              <w:rPr>
                <w:rFonts w:ascii="Tahoma" w:hAnsi="Tahoma" w:hint="eastAsia"/>
                <w:sz w:val="18"/>
              </w:rPr>
              <w:t>应用服务器（</w:t>
            </w:r>
            <w:r>
              <w:rPr>
                <w:rFonts w:ascii="Tahoma" w:hAnsi="Tahoma" w:hint="eastAsia"/>
                <w:sz w:val="18"/>
              </w:rPr>
              <w:t xml:space="preserve">CPU </w:t>
            </w:r>
            <w:r w:rsidR="00AA3C2F">
              <w:rPr>
                <w:rFonts w:ascii="Tahoma" w:hAnsi="Tahoma"/>
                <w:sz w:val="18"/>
              </w:rPr>
              <w:t>1.6</w:t>
            </w:r>
            <w:r>
              <w:rPr>
                <w:rFonts w:ascii="Tahoma" w:hAnsi="Tahoma" w:hint="eastAsia"/>
                <w:sz w:val="18"/>
              </w:rPr>
              <w:t>GHz</w:t>
            </w:r>
            <w:r>
              <w:rPr>
                <w:rFonts w:ascii="宋体" w:hAnsi="宋体" w:hint="eastAsia"/>
                <w:sz w:val="18"/>
              </w:rPr>
              <w:t>*</w:t>
            </w:r>
            <w:r>
              <w:rPr>
                <w:rFonts w:ascii="Tahoma" w:hAnsi="Tahoma" w:hint="eastAsia"/>
                <w:sz w:val="18"/>
              </w:rPr>
              <w:t xml:space="preserve">2  </w:t>
            </w:r>
            <w:r>
              <w:rPr>
                <w:rFonts w:ascii="Tahoma" w:hAnsi="Tahoma" w:hint="eastAsia"/>
                <w:sz w:val="18"/>
              </w:rPr>
              <w:t>内存</w:t>
            </w:r>
            <w:r>
              <w:rPr>
                <w:rFonts w:ascii="Tahoma" w:hAnsi="Tahoma" w:hint="eastAsia"/>
                <w:sz w:val="18"/>
              </w:rPr>
              <w:t xml:space="preserve"> 2G  </w:t>
            </w:r>
            <w:r>
              <w:rPr>
                <w:rFonts w:ascii="Tahoma" w:hAnsi="Tahoma" w:hint="eastAsia"/>
                <w:sz w:val="18"/>
              </w:rPr>
              <w:t>硬盘</w:t>
            </w:r>
            <w:r>
              <w:rPr>
                <w:rFonts w:ascii="Tahoma" w:hAnsi="Tahoma" w:hint="eastAsia"/>
                <w:sz w:val="18"/>
              </w:rPr>
              <w:t>160G</w:t>
            </w:r>
            <w:r>
              <w:rPr>
                <w:rFonts w:ascii="Tahoma" w:hAnsi="Tahoma" w:hint="eastAsia"/>
                <w:sz w:val="18"/>
              </w:rPr>
              <w:t>）</w:t>
            </w:r>
          </w:p>
        </w:tc>
        <w:tc>
          <w:tcPr>
            <w:tcW w:w="3667" w:type="dxa"/>
          </w:tcPr>
          <w:p w14:paraId="3763424D" w14:textId="77777777" w:rsidR="003469C3" w:rsidRPr="005E14FB" w:rsidRDefault="003469C3" w:rsidP="0017791F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 w:hint="eastAsia"/>
                <w:sz w:val="18"/>
              </w:rPr>
              <w:t xml:space="preserve">CPU  3.0GHz*4  </w:t>
            </w:r>
            <w:r>
              <w:rPr>
                <w:rFonts w:ascii="Tahoma" w:hAnsi="Tahoma" w:hint="eastAsia"/>
                <w:sz w:val="18"/>
              </w:rPr>
              <w:t>内存</w:t>
            </w:r>
            <w:r>
              <w:rPr>
                <w:rFonts w:ascii="Tahoma" w:hAnsi="Tahoma" w:hint="eastAsia"/>
                <w:sz w:val="18"/>
              </w:rPr>
              <w:t xml:space="preserve">8G   </w:t>
            </w:r>
            <w:r>
              <w:rPr>
                <w:rFonts w:ascii="Tahoma" w:hAnsi="Tahoma" w:hint="eastAsia"/>
                <w:sz w:val="18"/>
              </w:rPr>
              <w:t>硬盘</w:t>
            </w:r>
            <w:r>
              <w:rPr>
                <w:rFonts w:ascii="Tahoma" w:hAnsi="Tahoma" w:hint="eastAsia"/>
                <w:sz w:val="18"/>
              </w:rPr>
              <w:t>320G</w:t>
            </w:r>
          </w:p>
        </w:tc>
      </w:tr>
      <w:tr w:rsidR="003469C3" w:rsidRPr="00480992" w14:paraId="652CE5C9" w14:textId="77777777" w:rsidTr="0017791F">
        <w:tc>
          <w:tcPr>
            <w:tcW w:w="1235" w:type="dxa"/>
            <w:vMerge/>
          </w:tcPr>
          <w:p w14:paraId="1188A716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  <w:tc>
          <w:tcPr>
            <w:tcW w:w="3666" w:type="dxa"/>
          </w:tcPr>
          <w:p w14:paraId="427EB4F5" w14:textId="01B3F49A" w:rsidR="003469C3" w:rsidRPr="00480992" w:rsidRDefault="003469C3" w:rsidP="0017791F">
            <w:pPr>
              <w:rPr>
                <w:rFonts w:ascii="Tahoma" w:hAnsi="Tahoma" w:hint="eastAsia"/>
                <w:sz w:val="18"/>
              </w:rPr>
            </w:pPr>
            <w:r>
              <w:rPr>
                <w:rFonts w:ascii="Tahoma" w:hAnsi="Tahoma" w:hint="eastAsia"/>
                <w:sz w:val="18"/>
              </w:rPr>
              <w:t>数据库服务器（</w:t>
            </w:r>
            <w:r>
              <w:rPr>
                <w:rFonts w:ascii="Tahoma" w:hAnsi="Tahoma" w:hint="eastAsia"/>
                <w:sz w:val="18"/>
              </w:rPr>
              <w:t xml:space="preserve">CPU </w:t>
            </w:r>
            <w:r w:rsidR="00AA3C2F">
              <w:rPr>
                <w:rFonts w:ascii="Tahoma" w:hAnsi="Tahoma"/>
                <w:sz w:val="18"/>
              </w:rPr>
              <w:t>1.6</w:t>
            </w:r>
            <w:r>
              <w:rPr>
                <w:rFonts w:ascii="Tahoma" w:hAnsi="Tahoma" w:hint="eastAsia"/>
                <w:sz w:val="18"/>
              </w:rPr>
              <w:t>GHz</w:t>
            </w:r>
            <w:r>
              <w:rPr>
                <w:rFonts w:ascii="宋体" w:hAnsi="宋体" w:hint="eastAsia"/>
                <w:sz w:val="18"/>
              </w:rPr>
              <w:t>*</w:t>
            </w:r>
            <w:r>
              <w:rPr>
                <w:rFonts w:ascii="Tahoma" w:hAnsi="Tahoma" w:hint="eastAsia"/>
                <w:sz w:val="18"/>
              </w:rPr>
              <w:t xml:space="preserve">2  </w:t>
            </w:r>
            <w:r>
              <w:rPr>
                <w:rFonts w:ascii="Tahoma" w:hAnsi="Tahoma" w:hint="eastAsia"/>
                <w:sz w:val="18"/>
              </w:rPr>
              <w:t>内存</w:t>
            </w:r>
            <w:r>
              <w:rPr>
                <w:rFonts w:ascii="Tahoma" w:hAnsi="Tahoma" w:hint="eastAsia"/>
                <w:sz w:val="18"/>
              </w:rPr>
              <w:t xml:space="preserve"> 2G  </w:t>
            </w:r>
            <w:r>
              <w:rPr>
                <w:rFonts w:ascii="Tahoma" w:hAnsi="Tahoma" w:hint="eastAsia"/>
                <w:sz w:val="18"/>
              </w:rPr>
              <w:t>硬盘</w:t>
            </w:r>
            <w:r>
              <w:rPr>
                <w:rFonts w:ascii="Tahoma" w:hAnsi="Tahoma" w:hint="eastAsia"/>
                <w:sz w:val="18"/>
              </w:rPr>
              <w:t>160G</w:t>
            </w:r>
            <w:r>
              <w:rPr>
                <w:rFonts w:ascii="Tahoma" w:hAnsi="Tahoma" w:hint="eastAsia"/>
                <w:sz w:val="18"/>
              </w:rPr>
              <w:t>）</w:t>
            </w:r>
          </w:p>
        </w:tc>
        <w:tc>
          <w:tcPr>
            <w:tcW w:w="3667" w:type="dxa"/>
          </w:tcPr>
          <w:p w14:paraId="11F0FD2A" w14:textId="77777777" w:rsidR="003469C3" w:rsidRPr="00B16551" w:rsidRDefault="003469C3" w:rsidP="0017791F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 w:hint="eastAsia"/>
                <w:sz w:val="18"/>
              </w:rPr>
              <w:t xml:space="preserve">CPU  3.0GHz*4  </w:t>
            </w:r>
            <w:r>
              <w:rPr>
                <w:rFonts w:ascii="Tahoma" w:hAnsi="Tahoma" w:hint="eastAsia"/>
                <w:sz w:val="18"/>
              </w:rPr>
              <w:t>内存</w:t>
            </w:r>
            <w:r>
              <w:rPr>
                <w:rFonts w:ascii="Tahoma" w:hAnsi="Tahoma" w:hint="eastAsia"/>
                <w:sz w:val="18"/>
              </w:rPr>
              <w:t xml:space="preserve">8G   </w:t>
            </w:r>
            <w:r>
              <w:rPr>
                <w:rFonts w:ascii="Tahoma" w:hAnsi="Tahoma" w:hint="eastAsia"/>
                <w:sz w:val="18"/>
              </w:rPr>
              <w:t>硬盘</w:t>
            </w:r>
            <w:r>
              <w:rPr>
                <w:rFonts w:ascii="Tahoma" w:hAnsi="Tahoma" w:hint="eastAsia"/>
                <w:sz w:val="18"/>
              </w:rPr>
              <w:t>320G</w:t>
            </w:r>
          </w:p>
        </w:tc>
      </w:tr>
      <w:tr w:rsidR="003469C3" w:rsidRPr="00480992" w14:paraId="14644397" w14:textId="77777777" w:rsidTr="0017791F">
        <w:tc>
          <w:tcPr>
            <w:tcW w:w="1235" w:type="dxa"/>
            <w:vMerge/>
          </w:tcPr>
          <w:p w14:paraId="06782C56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  <w:tc>
          <w:tcPr>
            <w:tcW w:w="3666" w:type="dxa"/>
          </w:tcPr>
          <w:p w14:paraId="4B498A53" w14:textId="77777777" w:rsidR="003469C3" w:rsidRPr="00480992" w:rsidRDefault="003469C3" w:rsidP="0017791F">
            <w:pPr>
              <w:rPr>
                <w:rFonts w:ascii="Tahoma" w:hAnsi="Tahoma" w:hint="eastAsia"/>
                <w:sz w:val="18"/>
              </w:rPr>
            </w:pPr>
          </w:p>
        </w:tc>
        <w:tc>
          <w:tcPr>
            <w:tcW w:w="3667" w:type="dxa"/>
          </w:tcPr>
          <w:p w14:paraId="5F4C7D00" w14:textId="77777777" w:rsidR="003469C3" w:rsidRPr="00480992" w:rsidRDefault="003469C3" w:rsidP="0017791F">
            <w:pPr>
              <w:rPr>
                <w:rFonts w:ascii="Tahoma" w:hAnsi="Tahoma" w:hint="eastAsia"/>
                <w:sz w:val="18"/>
              </w:rPr>
            </w:pPr>
          </w:p>
        </w:tc>
      </w:tr>
      <w:tr w:rsidR="003469C3" w:rsidRPr="00480992" w14:paraId="4DBBCAEA" w14:textId="77777777" w:rsidTr="0017791F">
        <w:tc>
          <w:tcPr>
            <w:tcW w:w="1235" w:type="dxa"/>
            <w:vMerge/>
          </w:tcPr>
          <w:p w14:paraId="6581C27B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  <w:tc>
          <w:tcPr>
            <w:tcW w:w="3666" w:type="dxa"/>
          </w:tcPr>
          <w:p w14:paraId="3E0EE597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  <w:tc>
          <w:tcPr>
            <w:tcW w:w="3667" w:type="dxa"/>
          </w:tcPr>
          <w:p w14:paraId="5C8AA3D3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</w:tr>
      <w:tr w:rsidR="003469C3" w:rsidRPr="00480992" w14:paraId="12DE2FC5" w14:textId="77777777" w:rsidTr="0017791F">
        <w:tc>
          <w:tcPr>
            <w:tcW w:w="1235" w:type="dxa"/>
            <w:vMerge/>
          </w:tcPr>
          <w:p w14:paraId="3864571D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  <w:tc>
          <w:tcPr>
            <w:tcW w:w="3666" w:type="dxa"/>
          </w:tcPr>
          <w:p w14:paraId="7C6EC0C8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  <w:tc>
          <w:tcPr>
            <w:tcW w:w="3667" w:type="dxa"/>
          </w:tcPr>
          <w:p w14:paraId="3FE6C346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</w:tr>
      <w:tr w:rsidR="003469C3" w:rsidRPr="00480992" w14:paraId="54098B48" w14:textId="77777777" w:rsidTr="0017791F">
        <w:tc>
          <w:tcPr>
            <w:tcW w:w="1235" w:type="dxa"/>
            <w:vMerge w:val="restart"/>
          </w:tcPr>
          <w:p w14:paraId="70DB5C26" w14:textId="77777777" w:rsidR="003469C3" w:rsidRPr="00480992" w:rsidRDefault="003469C3" w:rsidP="0017791F">
            <w:pPr>
              <w:rPr>
                <w:rFonts w:ascii="Tahoma" w:hAnsi="Tahoma" w:hint="eastAsia"/>
                <w:sz w:val="18"/>
              </w:rPr>
            </w:pPr>
            <w:r w:rsidRPr="00480992">
              <w:rPr>
                <w:rFonts w:ascii="Tahoma" w:hAnsi="Tahoma" w:hint="eastAsia"/>
                <w:sz w:val="18"/>
              </w:rPr>
              <w:t>邮件服务器</w:t>
            </w:r>
          </w:p>
        </w:tc>
        <w:tc>
          <w:tcPr>
            <w:tcW w:w="3666" w:type="dxa"/>
          </w:tcPr>
          <w:p w14:paraId="2A6B17DD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  <w:tc>
          <w:tcPr>
            <w:tcW w:w="3667" w:type="dxa"/>
          </w:tcPr>
          <w:p w14:paraId="697F4F13" w14:textId="77777777" w:rsidR="003469C3" w:rsidRPr="00480992" w:rsidRDefault="003469C3" w:rsidP="0017791F">
            <w:pPr>
              <w:rPr>
                <w:rFonts w:ascii="Tahoma" w:hAnsi="Tahoma" w:hint="eastAsia"/>
                <w:sz w:val="18"/>
              </w:rPr>
            </w:pPr>
          </w:p>
        </w:tc>
      </w:tr>
      <w:tr w:rsidR="003469C3" w:rsidRPr="00480992" w14:paraId="63754CAE" w14:textId="77777777" w:rsidTr="0017791F">
        <w:tc>
          <w:tcPr>
            <w:tcW w:w="1235" w:type="dxa"/>
            <w:vMerge/>
          </w:tcPr>
          <w:p w14:paraId="0D311AE8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  <w:tc>
          <w:tcPr>
            <w:tcW w:w="3666" w:type="dxa"/>
          </w:tcPr>
          <w:p w14:paraId="2FE1F047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  <w:tc>
          <w:tcPr>
            <w:tcW w:w="3667" w:type="dxa"/>
          </w:tcPr>
          <w:p w14:paraId="09CB9DE7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</w:tr>
      <w:tr w:rsidR="003469C3" w:rsidRPr="00480992" w14:paraId="44A7C9A1" w14:textId="77777777" w:rsidTr="0017791F">
        <w:trPr>
          <w:trHeight w:val="158"/>
        </w:trPr>
        <w:tc>
          <w:tcPr>
            <w:tcW w:w="1235" w:type="dxa"/>
            <w:vMerge/>
          </w:tcPr>
          <w:p w14:paraId="260B9E08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  <w:tc>
          <w:tcPr>
            <w:tcW w:w="3666" w:type="dxa"/>
          </w:tcPr>
          <w:p w14:paraId="26BA652F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  <w:tc>
          <w:tcPr>
            <w:tcW w:w="3667" w:type="dxa"/>
          </w:tcPr>
          <w:p w14:paraId="57C89277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</w:tr>
      <w:tr w:rsidR="003469C3" w:rsidRPr="00480992" w14:paraId="3CD850AF" w14:textId="77777777" w:rsidTr="0017791F">
        <w:tc>
          <w:tcPr>
            <w:tcW w:w="1235" w:type="dxa"/>
            <w:vMerge/>
          </w:tcPr>
          <w:p w14:paraId="73EEFCA1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  <w:tc>
          <w:tcPr>
            <w:tcW w:w="3666" w:type="dxa"/>
          </w:tcPr>
          <w:p w14:paraId="325E8FD8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  <w:tc>
          <w:tcPr>
            <w:tcW w:w="3667" w:type="dxa"/>
          </w:tcPr>
          <w:p w14:paraId="70C125E9" w14:textId="77777777" w:rsidR="003469C3" w:rsidRPr="00480992" w:rsidRDefault="003469C3" w:rsidP="0017791F">
            <w:pPr>
              <w:rPr>
                <w:rFonts w:ascii="Tahoma" w:hAnsi="Tahoma"/>
                <w:sz w:val="18"/>
              </w:rPr>
            </w:pPr>
          </w:p>
        </w:tc>
      </w:tr>
    </w:tbl>
    <w:p w14:paraId="519C18EC" w14:textId="77777777" w:rsidR="003469C3" w:rsidRPr="00B2315D" w:rsidRDefault="003469C3" w:rsidP="003469C3">
      <w:pPr>
        <w:pStyle w:val="3"/>
        <w:rPr>
          <w:rFonts w:hint="eastAsia"/>
        </w:rPr>
      </w:pPr>
      <w:bookmarkStart w:id="50" w:name="_Toc12934205"/>
      <w:bookmarkStart w:id="51" w:name="_Toc202358307"/>
      <w:bookmarkStart w:id="52" w:name="_Toc45410266"/>
      <w:r w:rsidRPr="00B2315D">
        <w:rPr>
          <w:rFonts w:hint="eastAsia"/>
        </w:rPr>
        <w:t>接口</w:t>
      </w:r>
      <w:bookmarkEnd w:id="50"/>
      <w:bookmarkEnd w:id="51"/>
      <w:bookmarkEnd w:id="52"/>
    </w:p>
    <w:p w14:paraId="6C74FD48" w14:textId="77777777" w:rsidR="003469C3" w:rsidRPr="00AE34DC" w:rsidRDefault="003469C3" w:rsidP="003469C3">
      <w:pPr>
        <w:ind w:firstLine="480"/>
        <w:rPr>
          <w:rFonts w:hint="eastAsia"/>
        </w:rPr>
      </w:pPr>
      <w:r w:rsidRPr="00AE34DC">
        <w:rPr>
          <w:rFonts w:hint="eastAsia"/>
        </w:rPr>
        <w:t>说明该软件同其他软件之间的接口、数据通信协议等。</w:t>
      </w:r>
    </w:p>
    <w:p w14:paraId="5F25B468" w14:textId="77777777" w:rsidR="003469C3" w:rsidRPr="00AE34DC" w:rsidRDefault="003469C3" w:rsidP="003469C3">
      <w:pPr>
        <w:rPr>
          <w:sz w:val="24"/>
        </w:rPr>
      </w:pPr>
    </w:p>
    <w:p w14:paraId="4486E05C" w14:textId="77777777" w:rsidR="003469C3" w:rsidRPr="00B2315D" w:rsidRDefault="003469C3" w:rsidP="003469C3">
      <w:pPr>
        <w:pStyle w:val="3"/>
        <w:rPr>
          <w:rFonts w:hint="eastAsia"/>
        </w:rPr>
      </w:pPr>
      <w:bookmarkStart w:id="53" w:name="_Toc12934206"/>
      <w:bookmarkStart w:id="54" w:name="_Toc202358308"/>
      <w:bookmarkStart w:id="55" w:name="_Toc45410267"/>
      <w:r w:rsidRPr="00B2315D">
        <w:rPr>
          <w:rFonts w:hint="eastAsia"/>
        </w:rPr>
        <w:t>控制</w:t>
      </w:r>
      <w:bookmarkEnd w:id="53"/>
      <w:bookmarkEnd w:id="54"/>
      <w:bookmarkEnd w:id="55"/>
      <w:r w:rsidRPr="00B2315D">
        <w:rPr>
          <w:rFonts w:hint="eastAsia"/>
        </w:rPr>
        <w:t xml:space="preserve"> </w:t>
      </w:r>
    </w:p>
    <w:p w14:paraId="0559F674" w14:textId="77777777" w:rsidR="003469C3" w:rsidRPr="00AE34DC" w:rsidRDefault="003469C3" w:rsidP="003469C3">
      <w:pPr>
        <w:ind w:firstLine="480"/>
        <w:rPr>
          <w:rFonts w:hint="eastAsia"/>
        </w:rPr>
      </w:pPr>
      <w:r w:rsidRPr="00AE34DC">
        <w:rPr>
          <w:rFonts w:hint="eastAsia"/>
        </w:rPr>
        <w:t xml:space="preserve">说明控制该软件的运行的方法和控制信号，并说明这些控制信号的来源。 </w:t>
      </w:r>
    </w:p>
    <w:p w14:paraId="67506920" w14:textId="77777777" w:rsidR="003469C3" w:rsidRDefault="003469C3" w:rsidP="003469C3"/>
    <w:p w14:paraId="7B80C100" w14:textId="77777777" w:rsidR="003469C3" w:rsidRPr="003469C3" w:rsidRDefault="003469C3" w:rsidP="003469C3">
      <w:pPr>
        <w:spacing w:line="264" w:lineRule="auto"/>
        <w:rPr>
          <w:rFonts w:ascii="宋体" w:hAnsi="宋体" w:hint="eastAsia"/>
          <w:color w:val="000000"/>
          <w:sz w:val="24"/>
        </w:rPr>
      </w:pPr>
    </w:p>
    <w:p w14:paraId="6E510F9D" w14:textId="64F2C1CF" w:rsidR="00562844" w:rsidRDefault="00562844" w:rsidP="0052483B">
      <w:pPr>
        <w:pStyle w:val="2"/>
        <w:rPr>
          <w:rFonts w:hint="eastAsia"/>
        </w:rPr>
      </w:pPr>
      <w:bookmarkStart w:id="56" w:name="_Toc12934195"/>
      <w:bookmarkStart w:id="57" w:name="_Toc390754565"/>
      <w:bookmarkStart w:id="58" w:name="_Toc45410268"/>
      <w:r>
        <w:rPr>
          <w:rFonts w:hint="eastAsia"/>
        </w:rPr>
        <w:t>需求规定</w:t>
      </w:r>
      <w:bookmarkEnd w:id="56"/>
      <w:bookmarkEnd w:id="57"/>
      <w:bookmarkEnd w:id="58"/>
    </w:p>
    <w:p w14:paraId="36D0EA5B" w14:textId="51466145" w:rsidR="00562844" w:rsidRDefault="001001F4" w:rsidP="0052483B">
      <w:pPr>
        <w:pStyle w:val="3"/>
        <w:rPr>
          <w:rFonts w:hint="eastAsia"/>
        </w:rPr>
      </w:pPr>
      <w:bookmarkStart w:id="59" w:name="_Toc202839223"/>
      <w:bookmarkStart w:id="60" w:name="_Toc390754566"/>
      <w:bookmarkStart w:id="61" w:name="_Toc45410269"/>
      <w:r>
        <w:rPr>
          <w:rFonts w:hint="eastAsia"/>
        </w:rPr>
        <w:t>模块流程描述</w:t>
      </w:r>
      <w:bookmarkEnd w:id="59"/>
      <w:bookmarkEnd w:id="60"/>
      <w:bookmarkEnd w:id="61"/>
    </w:p>
    <w:p w14:paraId="07BB6354" w14:textId="155A50F7" w:rsidR="00562844" w:rsidRPr="0052483B" w:rsidRDefault="001001F4" w:rsidP="0052483B">
      <w:pPr>
        <w:pStyle w:val="5"/>
      </w:pPr>
      <w:bookmarkStart w:id="62" w:name="_Toc202839170"/>
      <w:bookmarkStart w:id="63" w:name="_Toc390754567"/>
      <w:r w:rsidRPr="0052483B">
        <w:rPr>
          <w:rFonts w:hint="eastAsia"/>
        </w:rPr>
        <w:t>业务流程</w:t>
      </w:r>
      <w:bookmarkEnd w:id="62"/>
      <w:r w:rsidRPr="0052483B">
        <w:rPr>
          <w:rFonts w:hint="eastAsia"/>
        </w:rPr>
        <w:t>总体描述</w:t>
      </w:r>
      <w:bookmarkEnd w:id="63"/>
    </w:p>
    <w:p w14:paraId="3ADE3ED2" w14:textId="0CB9343A" w:rsidR="00562844" w:rsidRDefault="00562844" w:rsidP="0056284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需要进行</w:t>
      </w:r>
      <w:r>
        <w:rPr>
          <w:rFonts w:hint="eastAsia"/>
        </w:rPr>
        <w:t>碟片管理系统</w:t>
      </w:r>
      <w:r>
        <w:rPr>
          <w:rFonts w:hint="eastAsia"/>
        </w:rPr>
        <w:t>操作；</w:t>
      </w:r>
    </w:p>
    <w:p w14:paraId="7B1CC5B1" w14:textId="7C3BCE7F" w:rsidR="00562844" w:rsidRDefault="00562844" w:rsidP="0056284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客户登录碟片管理系统界面客户端</w:t>
      </w:r>
    </w:p>
    <w:p w14:paraId="19D91B7A" w14:textId="35ABBE47" w:rsidR="00562844" w:rsidRDefault="00562844" w:rsidP="00562844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输入账户密码</w:t>
      </w:r>
      <w:r>
        <w:rPr>
          <w:rFonts w:hint="eastAsia"/>
        </w:rPr>
        <w:t>进行身份验证，登录</w:t>
      </w:r>
      <w:r>
        <w:rPr>
          <w:rFonts w:hint="eastAsia"/>
        </w:rPr>
        <w:t>系统</w:t>
      </w:r>
      <w:r>
        <w:rPr>
          <w:rFonts w:hint="eastAsia"/>
        </w:rPr>
        <w:t>；未注册客户需要进行注册，进入注册界面，填写个人资料完成注册后重新验证登陆；</w:t>
      </w:r>
    </w:p>
    <w:p w14:paraId="38FFDAAE" w14:textId="275EDA96" w:rsidR="00562844" w:rsidRDefault="00562844" w:rsidP="00562844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点击登陆后的各功能模块进行操作</w:t>
      </w:r>
      <w:r>
        <w:rPr>
          <w:rFonts w:hint="eastAsia"/>
        </w:rPr>
        <w:t>,</w:t>
      </w:r>
      <w:r>
        <w:rPr>
          <w:rFonts w:hint="eastAsia"/>
        </w:rPr>
        <w:t>等待返回信息</w:t>
      </w:r>
      <w:r>
        <w:rPr>
          <w:rFonts w:hint="eastAsia"/>
        </w:rPr>
        <w:t>;</w:t>
      </w:r>
    </w:p>
    <w:p w14:paraId="4A752A5D" w14:textId="48D3F337" w:rsidR="00562844" w:rsidRDefault="00562844" w:rsidP="00562844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>碟片管理系统</w:t>
      </w:r>
      <w:r>
        <w:rPr>
          <w:rFonts w:hint="eastAsia"/>
        </w:rPr>
        <w:t>登陆界面</w:t>
      </w:r>
    </w:p>
    <w:p w14:paraId="0BE713DF" w14:textId="44E0D452" w:rsidR="00562844" w:rsidRDefault="00562844" w:rsidP="0052483B">
      <w:pPr>
        <w:pStyle w:val="5"/>
      </w:pPr>
      <w:r>
        <w:rPr>
          <w:rFonts w:hint="eastAsia"/>
        </w:rPr>
        <w:lastRenderedPageBreak/>
        <w:t>系统功能层次模块图</w:t>
      </w:r>
    </w:p>
    <w:p w14:paraId="3AF1FC92" w14:textId="77777777" w:rsidR="00562844" w:rsidRDefault="00562844" w:rsidP="00562844">
      <w:pPr>
        <w:rPr>
          <w:rFonts w:ascii="宋体" w:hAnsi="宋体" w:cs="宋体"/>
          <w:sz w:val="24"/>
        </w:rPr>
      </w:pPr>
    </w:p>
    <w:p w14:paraId="01DCD823" w14:textId="3A69C63B" w:rsidR="003469C3" w:rsidRDefault="0052483B" w:rsidP="003469C3">
      <w:r>
        <w:object w:dxaOrig="7633" w:dyaOrig="4657" w14:anchorId="400C7ED0">
          <v:shape id="_x0000_i1069" type="#_x0000_t75" style="width:381.7pt;height:233.1pt" o:ole="">
            <v:imagedata r:id="rId10" o:title=""/>
          </v:shape>
          <o:OLEObject Type="Embed" ProgID="Visio.Drawing.15" ShapeID="_x0000_i1069" DrawAspect="Content" ObjectID="_1656023195" r:id="rId11"/>
        </w:object>
      </w:r>
    </w:p>
    <w:p w14:paraId="4D7085A4" w14:textId="003E174C" w:rsidR="001001F4" w:rsidRDefault="001001F4" w:rsidP="0052483B">
      <w:pPr>
        <w:pStyle w:val="5"/>
        <w:rPr>
          <w:rFonts w:hint="eastAsia"/>
        </w:rPr>
      </w:pPr>
      <w:r>
        <w:rPr>
          <w:rFonts w:hint="eastAsia"/>
        </w:rPr>
        <w:lastRenderedPageBreak/>
        <w:t>系统</w:t>
      </w:r>
      <w:r>
        <w:rPr>
          <w:rFonts w:hint="eastAsia"/>
        </w:rPr>
        <w:t>子</w:t>
      </w:r>
      <w:r>
        <w:rPr>
          <w:rFonts w:hint="eastAsia"/>
        </w:rPr>
        <w:t>功能模块图</w:t>
      </w:r>
    </w:p>
    <w:p w14:paraId="115CFDCA" w14:textId="6910795A" w:rsidR="006E5090" w:rsidRPr="0052483B" w:rsidRDefault="006E5090" w:rsidP="0052483B">
      <w:pPr>
        <w:pStyle w:val="6"/>
        <w:rPr>
          <w:rFonts w:hint="eastAsia"/>
        </w:rPr>
      </w:pPr>
      <w:r w:rsidRPr="0052483B">
        <w:rPr>
          <w:rFonts w:hint="eastAsia"/>
        </w:rPr>
        <w:t>店长管理</w:t>
      </w:r>
      <w:r w:rsidRPr="0052483B">
        <w:rPr>
          <w:rFonts w:hint="eastAsia"/>
        </w:rPr>
        <w:t>流程</w:t>
      </w:r>
    </w:p>
    <w:p w14:paraId="179A312B" w14:textId="00EB714D" w:rsidR="006E5090" w:rsidRDefault="006E5090" w:rsidP="003469C3">
      <w:r>
        <w:object w:dxaOrig="10873" w:dyaOrig="8269" w14:anchorId="658B3947">
          <v:shape id="_x0000_i1032" type="#_x0000_t75" style="width:414.9pt;height:315.7pt" o:ole="">
            <v:imagedata r:id="rId12" o:title=""/>
          </v:shape>
          <o:OLEObject Type="Embed" ProgID="Visio.Drawing.15" ShapeID="_x0000_i1032" DrawAspect="Content" ObjectID="_1656023196" r:id="rId13"/>
        </w:object>
      </w:r>
    </w:p>
    <w:p w14:paraId="684E17E9" w14:textId="380C5B1F" w:rsidR="00E477C9" w:rsidRDefault="00E477C9" w:rsidP="0052483B">
      <w:pPr>
        <w:pStyle w:val="6"/>
        <w:rPr>
          <w:rFonts w:hint="eastAsia"/>
        </w:rPr>
      </w:pPr>
      <w:r>
        <w:rPr>
          <w:rFonts w:hint="eastAsia"/>
        </w:rPr>
        <w:t>营业员</w:t>
      </w:r>
      <w:r>
        <w:rPr>
          <w:rFonts w:hint="eastAsia"/>
        </w:rPr>
        <w:t>管理流程</w:t>
      </w:r>
    </w:p>
    <w:p w14:paraId="63665815" w14:textId="743F1B2A" w:rsidR="00E477C9" w:rsidRDefault="00E477C9" w:rsidP="003469C3">
      <w:r>
        <w:object w:dxaOrig="15337" w:dyaOrig="6529" w14:anchorId="714F1700">
          <v:shape id="_x0000_i1038" type="#_x0000_t75" style="width:414.9pt;height:176.75pt" o:ole="">
            <v:imagedata r:id="rId14" o:title=""/>
          </v:shape>
          <o:OLEObject Type="Embed" ProgID="Visio.Drawing.15" ShapeID="_x0000_i1038" DrawAspect="Content" ObjectID="_1656023197" r:id="rId15"/>
        </w:object>
      </w:r>
    </w:p>
    <w:p w14:paraId="1FAFE853" w14:textId="4D108BED" w:rsidR="008B5B33" w:rsidRDefault="008B5B33" w:rsidP="0052483B">
      <w:pPr>
        <w:pStyle w:val="6"/>
        <w:rPr>
          <w:rFonts w:hint="eastAsia"/>
        </w:rPr>
      </w:pPr>
      <w:r>
        <w:rPr>
          <w:rFonts w:hint="eastAsia"/>
        </w:rPr>
        <w:lastRenderedPageBreak/>
        <w:t>顾客</w:t>
      </w:r>
      <w:r>
        <w:rPr>
          <w:rFonts w:hint="eastAsia"/>
        </w:rPr>
        <w:t>管理流程</w:t>
      </w:r>
    </w:p>
    <w:p w14:paraId="3402082E" w14:textId="6114E76C" w:rsidR="008B5B33" w:rsidRDefault="00857DA4" w:rsidP="003469C3">
      <w:r>
        <w:object w:dxaOrig="13813" w:dyaOrig="6169" w14:anchorId="05D9811B">
          <v:shape id="_x0000_i1041" type="#_x0000_t75" style="width:414.9pt;height:185.55pt" o:ole="">
            <v:imagedata r:id="rId16" o:title=""/>
          </v:shape>
          <o:OLEObject Type="Embed" ProgID="Visio.Drawing.15" ShapeID="_x0000_i1041" DrawAspect="Content" ObjectID="_1656023198" r:id="rId17"/>
        </w:object>
      </w:r>
    </w:p>
    <w:p w14:paraId="0360E4D6" w14:textId="668730D6" w:rsidR="0052483B" w:rsidRDefault="0052483B" w:rsidP="0052483B">
      <w:pPr>
        <w:pStyle w:val="6"/>
        <w:rPr>
          <w:rFonts w:hint="eastAsia"/>
        </w:rPr>
      </w:pPr>
      <w:r>
        <w:rPr>
          <w:rFonts w:hint="eastAsia"/>
        </w:rPr>
        <w:t>注册用户账号</w:t>
      </w:r>
      <w:r>
        <w:rPr>
          <w:rFonts w:hint="eastAsia"/>
        </w:rPr>
        <w:t>流程</w:t>
      </w:r>
    </w:p>
    <w:p w14:paraId="65782C8B" w14:textId="0A5E7ABC" w:rsidR="00857DA4" w:rsidRDefault="0052483B" w:rsidP="0052483B">
      <w:pPr>
        <w:jc w:val="center"/>
      </w:pPr>
      <w:r>
        <w:object w:dxaOrig="3253" w:dyaOrig="8209" w14:anchorId="1A62C4EA">
          <v:shape id="_x0000_i1071" type="#_x0000_t75" style="width:162.45pt;height:410.3pt" o:ole="">
            <v:imagedata r:id="rId18" o:title=""/>
          </v:shape>
          <o:OLEObject Type="Embed" ProgID="Visio.Drawing.15" ShapeID="_x0000_i1071" DrawAspect="Content" ObjectID="_1656023199" r:id="rId19"/>
        </w:object>
      </w:r>
    </w:p>
    <w:p w14:paraId="0AAA3DD6" w14:textId="70C5A3BC" w:rsidR="0052483B" w:rsidRPr="00B2315D" w:rsidRDefault="0052483B" w:rsidP="0052483B">
      <w:pPr>
        <w:pStyle w:val="3"/>
        <w:rPr>
          <w:rFonts w:hint="eastAsia"/>
        </w:rPr>
      </w:pPr>
      <w:bookmarkStart w:id="64" w:name="_Toc45410270"/>
      <w:r w:rsidRPr="00B2315D">
        <w:rPr>
          <w:rFonts w:hint="eastAsia"/>
        </w:rPr>
        <w:lastRenderedPageBreak/>
        <w:t>对</w:t>
      </w:r>
      <w:r>
        <w:rPr>
          <w:rFonts w:hint="eastAsia"/>
        </w:rPr>
        <w:t>非功能性</w:t>
      </w:r>
      <w:r w:rsidRPr="00B2315D">
        <w:rPr>
          <w:rFonts w:hint="eastAsia"/>
        </w:rPr>
        <w:t>的</w:t>
      </w:r>
      <w:r>
        <w:rPr>
          <w:rFonts w:hint="eastAsia"/>
        </w:rPr>
        <w:t>需求</w:t>
      </w:r>
      <w:bookmarkEnd w:id="64"/>
    </w:p>
    <w:p w14:paraId="4012F184" w14:textId="77777777" w:rsidR="0052483B" w:rsidRPr="007107E1" w:rsidRDefault="0052483B" w:rsidP="0052483B">
      <w:pPr>
        <w:rPr>
          <w:sz w:val="24"/>
        </w:rPr>
      </w:pPr>
    </w:p>
    <w:p w14:paraId="31C82654" w14:textId="77777777" w:rsidR="0052483B" w:rsidRPr="00B2315D" w:rsidRDefault="0052483B" w:rsidP="0052483B">
      <w:pPr>
        <w:pStyle w:val="4"/>
        <w:rPr>
          <w:rFonts w:hint="eastAsia"/>
        </w:rPr>
      </w:pPr>
      <w:bookmarkStart w:id="65" w:name="_Toc12934197"/>
      <w:r w:rsidRPr="00B2315D">
        <w:rPr>
          <w:rFonts w:hint="eastAsia"/>
        </w:rPr>
        <w:t>对性能的规定</w:t>
      </w:r>
      <w:bookmarkEnd w:id="65"/>
    </w:p>
    <w:p w14:paraId="66732208" w14:textId="77777777" w:rsidR="0052483B" w:rsidRPr="00A8014E" w:rsidRDefault="0052483B" w:rsidP="0052483B">
      <w:pPr>
        <w:pStyle w:val="5"/>
        <w:rPr>
          <w:rFonts w:hint="eastAsia"/>
          <w:sz w:val="21"/>
          <w:szCs w:val="21"/>
        </w:rPr>
      </w:pPr>
      <w:r w:rsidRPr="00A8014E">
        <w:rPr>
          <w:rFonts w:hint="eastAsia"/>
          <w:sz w:val="21"/>
          <w:szCs w:val="21"/>
        </w:rPr>
        <w:t>精度</w:t>
      </w:r>
      <w:r w:rsidRPr="00A8014E">
        <w:rPr>
          <w:rFonts w:hint="eastAsia"/>
          <w:sz w:val="21"/>
          <w:szCs w:val="21"/>
        </w:rPr>
        <w:t xml:space="preserve"> </w:t>
      </w:r>
    </w:p>
    <w:p w14:paraId="69ED6B9D" w14:textId="77777777" w:rsidR="0052483B" w:rsidRPr="001A095C" w:rsidRDefault="0052483B" w:rsidP="0052483B">
      <w:pPr>
        <w:ind w:firstLine="480"/>
        <w:rPr>
          <w:rFonts w:hint="eastAsia"/>
        </w:rPr>
      </w:pPr>
      <w:r w:rsidRPr="001A095C">
        <w:rPr>
          <w:rFonts w:hint="eastAsia"/>
        </w:rPr>
        <w:t>说明对该软件的输入、输出数据精度的要求，可能包括传输过程中的精度。</w:t>
      </w:r>
    </w:p>
    <w:p w14:paraId="544656A7" w14:textId="77777777" w:rsidR="0052483B" w:rsidRPr="00A8014E" w:rsidRDefault="0052483B" w:rsidP="0052483B">
      <w:pPr>
        <w:pStyle w:val="5"/>
        <w:rPr>
          <w:rFonts w:hint="eastAsia"/>
          <w:sz w:val="21"/>
          <w:szCs w:val="21"/>
        </w:rPr>
      </w:pPr>
      <w:r w:rsidRPr="00A8014E">
        <w:rPr>
          <w:rFonts w:hint="eastAsia"/>
          <w:sz w:val="21"/>
          <w:szCs w:val="21"/>
        </w:rPr>
        <w:t>时间特性要求</w:t>
      </w:r>
      <w:r w:rsidRPr="00A8014E">
        <w:rPr>
          <w:rFonts w:hint="eastAsia"/>
          <w:sz w:val="21"/>
          <w:szCs w:val="21"/>
        </w:rPr>
        <w:t xml:space="preserve"> </w:t>
      </w:r>
    </w:p>
    <w:p w14:paraId="29771EBC" w14:textId="77777777" w:rsidR="0052483B" w:rsidRPr="001A095C" w:rsidRDefault="0052483B" w:rsidP="0052483B">
      <w:pPr>
        <w:ind w:firstLine="480"/>
        <w:rPr>
          <w:rFonts w:hint="eastAsia"/>
        </w:rPr>
      </w:pPr>
      <w:r w:rsidRPr="001A095C">
        <w:rPr>
          <w:rFonts w:hint="eastAsia"/>
        </w:rPr>
        <w:t>说明对于该软件的时间特性要求，如对：</w:t>
      </w:r>
    </w:p>
    <w:p w14:paraId="59E2D282" w14:textId="51780E2B" w:rsidR="0052483B" w:rsidRPr="00CC67EF" w:rsidRDefault="0052483B" w:rsidP="0052483B">
      <w:pPr>
        <w:widowControl/>
        <w:numPr>
          <w:ilvl w:val="0"/>
          <w:numId w:val="10"/>
        </w:numPr>
        <w:spacing w:line="360" w:lineRule="auto"/>
        <w:jc w:val="left"/>
        <w:rPr>
          <w:rFonts w:hint="eastAsia"/>
          <w:szCs w:val="21"/>
        </w:rPr>
      </w:pPr>
      <w:r w:rsidRPr="00CC67EF">
        <w:rPr>
          <w:rFonts w:hint="eastAsia"/>
          <w:szCs w:val="21"/>
        </w:rPr>
        <w:t>响应时间；</w:t>
      </w:r>
      <w:r>
        <w:rPr>
          <w:rFonts w:hint="eastAsia"/>
          <w:szCs w:val="21"/>
        </w:rPr>
        <w:t>登录响应时间不超过</w:t>
      </w:r>
      <w:r w:rsidR="0023234E">
        <w:rPr>
          <w:rFonts w:hint="eastAsia"/>
          <w:szCs w:val="21"/>
        </w:rPr>
        <w:t>2</w:t>
      </w:r>
      <w:r>
        <w:rPr>
          <w:rFonts w:hint="eastAsia"/>
          <w:szCs w:val="21"/>
        </w:rPr>
        <w:t>S</w:t>
      </w:r>
    </w:p>
    <w:p w14:paraId="6DB2B89D" w14:textId="5C8ABEA1" w:rsidR="0052483B" w:rsidRPr="00CC67EF" w:rsidRDefault="0052483B" w:rsidP="0052483B">
      <w:pPr>
        <w:widowControl/>
        <w:numPr>
          <w:ilvl w:val="0"/>
          <w:numId w:val="10"/>
        </w:numPr>
        <w:spacing w:line="360" w:lineRule="auto"/>
        <w:jc w:val="left"/>
        <w:rPr>
          <w:rFonts w:hint="eastAsia"/>
          <w:szCs w:val="21"/>
        </w:rPr>
      </w:pPr>
      <w:r w:rsidRPr="00CC67EF">
        <w:rPr>
          <w:rFonts w:hint="eastAsia"/>
          <w:szCs w:val="21"/>
        </w:rPr>
        <w:t>更新处理时间；</w:t>
      </w:r>
      <w:r>
        <w:rPr>
          <w:rFonts w:hint="eastAsia"/>
          <w:szCs w:val="21"/>
        </w:rPr>
        <w:t>数据更新响应时间不超过</w:t>
      </w:r>
      <w:r w:rsidR="0023234E">
        <w:rPr>
          <w:rFonts w:hint="eastAsia"/>
          <w:szCs w:val="21"/>
        </w:rPr>
        <w:t>5</w:t>
      </w:r>
      <w:r>
        <w:rPr>
          <w:rFonts w:hint="eastAsia"/>
          <w:szCs w:val="21"/>
        </w:rPr>
        <w:t>S</w:t>
      </w:r>
    </w:p>
    <w:p w14:paraId="7C6154BF" w14:textId="77777777" w:rsidR="0052483B" w:rsidRPr="00CC67EF" w:rsidRDefault="0052483B" w:rsidP="0052483B">
      <w:pPr>
        <w:widowControl/>
        <w:numPr>
          <w:ilvl w:val="0"/>
          <w:numId w:val="10"/>
        </w:numPr>
        <w:spacing w:line="360" w:lineRule="auto"/>
        <w:jc w:val="left"/>
        <w:rPr>
          <w:rFonts w:hint="eastAsia"/>
          <w:szCs w:val="21"/>
        </w:rPr>
      </w:pPr>
      <w:r w:rsidRPr="00CC67EF">
        <w:rPr>
          <w:rFonts w:hint="eastAsia"/>
          <w:szCs w:val="21"/>
        </w:rPr>
        <w:t>数据的转换和传送时间；</w:t>
      </w:r>
      <w:r>
        <w:rPr>
          <w:rFonts w:hint="eastAsia"/>
          <w:szCs w:val="21"/>
        </w:rPr>
        <w:t>数据转换与传送时间不超过10S</w:t>
      </w:r>
    </w:p>
    <w:p w14:paraId="3CFD0B03" w14:textId="77777777" w:rsidR="0052483B" w:rsidRPr="00A8014E" w:rsidRDefault="0052483B" w:rsidP="0052483B">
      <w:pPr>
        <w:pStyle w:val="5"/>
        <w:rPr>
          <w:rFonts w:hint="eastAsia"/>
          <w:sz w:val="21"/>
          <w:szCs w:val="21"/>
        </w:rPr>
      </w:pPr>
      <w:r w:rsidRPr="00A8014E">
        <w:rPr>
          <w:rFonts w:hint="eastAsia"/>
          <w:sz w:val="21"/>
          <w:szCs w:val="21"/>
        </w:rPr>
        <w:t>灵活性</w:t>
      </w:r>
      <w:r w:rsidRPr="00A8014E">
        <w:rPr>
          <w:rFonts w:hint="eastAsia"/>
          <w:sz w:val="21"/>
          <w:szCs w:val="21"/>
        </w:rPr>
        <w:t xml:space="preserve"> </w:t>
      </w:r>
    </w:p>
    <w:p w14:paraId="529C5405" w14:textId="77777777" w:rsidR="0052483B" w:rsidRPr="001A095C" w:rsidRDefault="0052483B" w:rsidP="0052483B">
      <w:pPr>
        <w:ind w:firstLine="480"/>
        <w:rPr>
          <w:rFonts w:hint="eastAsia"/>
        </w:rPr>
      </w:pPr>
      <w:r w:rsidRPr="001A095C">
        <w:rPr>
          <w:rFonts w:hint="eastAsia"/>
        </w:rPr>
        <w:t>说明对该软件的灵活性的要求，即当需求发生某些变化时，该软件对这些变化的适应能力，如：</w:t>
      </w:r>
    </w:p>
    <w:p w14:paraId="52502D2A" w14:textId="77777777" w:rsidR="0052483B" w:rsidRPr="00CC67EF" w:rsidRDefault="0052483B" w:rsidP="0052483B">
      <w:pPr>
        <w:widowControl/>
        <w:numPr>
          <w:ilvl w:val="0"/>
          <w:numId w:val="11"/>
        </w:numPr>
        <w:spacing w:line="360" w:lineRule="auto"/>
        <w:jc w:val="left"/>
        <w:rPr>
          <w:rFonts w:hint="eastAsia"/>
          <w:szCs w:val="21"/>
        </w:rPr>
      </w:pPr>
      <w:r w:rsidRPr="00CC67EF">
        <w:rPr>
          <w:rFonts w:hint="eastAsia"/>
          <w:szCs w:val="21"/>
        </w:rPr>
        <w:t>操作方式上的变化；</w:t>
      </w:r>
    </w:p>
    <w:p w14:paraId="68E18CEE" w14:textId="77777777" w:rsidR="0052483B" w:rsidRPr="00CC67EF" w:rsidRDefault="0052483B" w:rsidP="0052483B">
      <w:pPr>
        <w:widowControl/>
        <w:numPr>
          <w:ilvl w:val="0"/>
          <w:numId w:val="11"/>
        </w:numPr>
        <w:spacing w:line="360" w:lineRule="auto"/>
        <w:jc w:val="left"/>
        <w:rPr>
          <w:rFonts w:hint="eastAsia"/>
          <w:szCs w:val="21"/>
        </w:rPr>
      </w:pPr>
      <w:r w:rsidRPr="00CC67EF">
        <w:rPr>
          <w:rFonts w:hint="eastAsia"/>
          <w:szCs w:val="21"/>
        </w:rPr>
        <w:t xml:space="preserve">运行环境的变化； </w:t>
      </w:r>
    </w:p>
    <w:p w14:paraId="2FE87D26" w14:textId="77777777" w:rsidR="0052483B" w:rsidRPr="00CC67EF" w:rsidRDefault="0052483B" w:rsidP="0052483B">
      <w:pPr>
        <w:widowControl/>
        <w:numPr>
          <w:ilvl w:val="0"/>
          <w:numId w:val="11"/>
        </w:numPr>
        <w:spacing w:line="360" w:lineRule="auto"/>
        <w:jc w:val="left"/>
        <w:rPr>
          <w:rFonts w:hint="eastAsia"/>
          <w:szCs w:val="21"/>
        </w:rPr>
      </w:pPr>
      <w:r w:rsidRPr="00CC67EF">
        <w:rPr>
          <w:rFonts w:hint="eastAsia"/>
          <w:szCs w:val="21"/>
        </w:rPr>
        <w:t>同其他软件的接口的变化；</w:t>
      </w:r>
    </w:p>
    <w:p w14:paraId="0515E9DC" w14:textId="77777777" w:rsidR="0052483B" w:rsidRPr="00CC67EF" w:rsidRDefault="0052483B" w:rsidP="0052483B">
      <w:pPr>
        <w:widowControl/>
        <w:numPr>
          <w:ilvl w:val="0"/>
          <w:numId w:val="11"/>
        </w:numPr>
        <w:spacing w:line="360" w:lineRule="auto"/>
        <w:jc w:val="left"/>
        <w:rPr>
          <w:rFonts w:hint="eastAsia"/>
          <w:szCs w:val="21"/>
        </w:rPr>
      </w:pPr>
      <w:r w:rsidRPr="00CC67EF">
        <w:rPr>
          <w:rFonts w:hint="eastAsia"/>
          <w:szCs w:val="21"/>
        </w:rPr>
        <w:t xml:space="preserve">精度和有效时限的变化； </w:t>
      </w:r>
    </w:p>
    <w:p w14:paraId="34B9423D" w14:textId="77777777" w:rsidR="0052483B" w:rsidRPr="00CC67EF" w:rsidRDefault="0052483B" w:rsidP="0052483B">
      <w:pPr>
        <w:widowControl/>
        <w:numPr>
          <w:ilvl w:val="0"/>
          <w:numId w:val="11"/>
        </w:numPr>
        <w:spacing w:line="360" w:lineRule="auto"/>
        <w:jc w:val="left"/>
        <w:rPr>
          <w:rFonts w:hint="eastAsia"/>
          <w:szCs w:val="21"/>
        </w:rPr>
      </w:pPr>
      <w:r w:rsidRPr="00CC67EF">
        <w:rPr>
          <w:rFonts w:hint="eastAsia"/>
          <w:szCs w:val="21"/>
        </w:rPr>
        <w:t xml:space="preserve">计划的变化或改进。 </w:t>
      </w:r>
    </w:p>
    <w:p w14:paraId="422EE32B" w14:textId="77777777" w:rsidR="0052483B" w:rsidRPr="001E75C0" w:rsidRDefault="0052483B" w:rsidP="0052483B">
      <w:pPr>
        <w:ind w:firstLine="480"/>
        <w:rPr>
          <w:rFonts w:hint="eastAsia"/>
        </w:rPr>
      </w:pPr>
      <w:r w:rsidRPr="001E75C0">
        <w:rPr>
          <w:rFonts w:hint="eastAsia"/>
        </w:rPr>
        <w:t>对于为了提供这些灵活性而进行的专门设计的部分应该加以标明。</w:t>
      </w:r>
    </w:p>
    <w:p w14:paraId="1BCDCDA1" w14:textId="77777777" w:rsidR="0052483B" w:rsidRPr="00B2315D" w:rsidRDefault="0052483B" w:rsidP="0052483B">
      <w:pPr>
        <w:rPr>
          <w:sz w:val="24"/>
        </w:rPr>
      </w:pPr>
    </w:p>
    <w:p w14:paraId="41564745" w14:textId="77777777" w:rsidR="0052483B" w:rsidRPr="00B2315D" w:rsidRDefault="0052483B" w:rsidP="0052483B">
      <w:pPr>
        <w:pStyle w:val="4"/>
        <w:rPr>
          <w:rFonts w:hint="eastAsia"/>
        </w:rPr>
      </w:pPr>
      <w:bookmarkStart w:id="66" w:name="_Toc12934198"/>
      <w:r w:rsidRPr="00B2315D">
        <w:rPr>
          <w:rFonts w:hint="eastAsia"/>
        </w:rPr>
        <w:t>输人输出要求</w:t>
      </w:r>
      <w:bookmarkEnd w:id="66"/>
    </w:p>
    <w:p w14:paraId="25F8FB3C" w14:textId="77777777" w:rsidR="0052483B" w:rsidRPr="004A53B3" w:rsidRDefault="0052483B" w:rsidP="0052483B">
      <w:pPr>
        <w:ind w:firstLine="480"/>
        <w:rPr>
          <w:rFonts w:hint="eastAsia"/>
        </w:rPr>
      </w:pPr>
      <w:r w:rsidRPr="004A53B3">
        <w:rPr>
          <w:rFonts w:hint="eastAsia"/>
        </w:rPr>
        <w:t>解释各输入输出数据类型，并逐项说明其媒体、格式、数值范围、精度等。对软件的数据输出及必须标明的控制输出量进行解释并举例，包括对硬拷贝报告（正常结果输出、状态输出及异常输出）以及图形或显示报告的描述。</w:t>
      </w:r>
    </w:p>
    <w:p w14:paraId="5BCAE61E" w14:textId="77777777" w:rsidR="0052483B" w:rsidRPr="00B2315D" w:rsidRDefault="0052483B" w:rsidP="0052483B">
      <w:pPr>
        <w:rPr>
          <w:sz w:val="24"/>
        </w:rPr>
      </w:pPr>
    </w:p>
    <w:p w14:paraId="11EAE504" w14:textId="77777777" w:rsidR="0052483B" w:rsidRPr="00B2315D" w:rsidRDefault="0052483B" w:rsidP="0052483B">
      <w:pPr>
        <w:pStyle w:val="4"/>
        <w:rPr>
          <w:rFonts w:hint="eastAsia"/>
        </w:rPr>
      </w:pPr>
      <w:bookmarkStart w:id="67" w:name="_Toc12934199"/>
      <w:r w:rsidRPr="00B2315D">
        <w:rPr>
          <w:rFonts w:hint="eastAsia"/>
        </w:rPr>
        <w:t>数据管理能力要求</w:t>
      </w:r>
      <w:bookmarkEnd w:id="67"/>
      <w:r w:rsidRPr="00B2315D">
        <w:rPr>
          <w:rFonts w:hint="eastAsia"/>
        </w:rPr>
        <w:t xml:space="preserve"> </w:t>
      </w:r>
    </w:p>
    <w:p w14:paraId="7B60954E" w14:textId="77777777" w:rsidR="0052483B" w:rsidRPr="001529C3" w:rsidRDefault="0052483B" w:rsidP="0052483B">
      <w:pPr>
        <w:ind w:firstLine="480"/>
        <w:rPr>
          <w:rFonts w:hint="eastAsia"/>
        </w:rPr>
      </w:pPr>
      <w:r w:rsidRPr="001529C3">
        <w:rPr>
          <w:rFonts w:hint="eastAsia"/>
        </w:rPr>
        <w:t>说明需要管理的文卷和记录的个数、表和文卷的大小规模，要按可预见的增长对数据</w:t>
      </w:r>
      <w:r w:rsidRPr="001529C3">
        <w:rPr>
          <w:rFonts w:hint="eastAsia"/>
        </w:rPr>
        <w:lastRenderedPageBreak/>
        <w:t>及其分量的存储要求</w:t>
      </w:r>
      <w:proofErr w:type="gramStart"/>
      <w:r w:rsidRPr="001529C3">
        <w:rPr>
          <w:rFonts w:hint="eastAsia"/>
        </w:rPr>
        <w:t>作出</w:t>
      </w:r>
      <w:proofErr w:type="gramEnd"/>
      <w:r w:rsidRPr="001529C3">
        <w:rPr>
          <w:rFonts w:hint="eastAsia"/>
        </w:rPr>
        <w:t xml:space="preserve">估算。 </w:t>
      </w:r>
    </w:p>
    <w:p w14:paraId="434CBCC9" w14:textId="77777777" w:rsidR="0052483B" w:rsidRPr="00B2315D" w:rsidRDefault="0052483B" w:rsidP="0052483B">
      <w:pPr>
        <w:rPr>
          <w:sz w:val="24"/>
        </w:rPr>
      </w:pPr>
    </w:p>
    <w:p w14:paraId="71F330C6" w14:textId="77777777" w:rsidR="0052483B" w:rsidRPr="00B2315D" w:rsidRDefault="0052483B" w:rsidP="0052483B">
      <w:pPr>
        <w:pStyle w:val="4"/>
        <w:rPr>
          <w:rFonts w:hint="eastAsia"/>
        </w:rPr>
      </w:pPr>
      <w:bookmarkStart w:id="68" w:name="_Toc12934200"/>
      <w:r w:rsidRPr="00B2315D">
        <w:rPr>
          <w:rFonts w:hint="eastAsia"/>
        </w:rPr>
        <w:t>故障处理要求</w:t>
      </w:r>
      <w:bookmarkEnd w:id="68"/>
    </w:p>
    <w:p w14:paraId="19A32041" w14:textId="77777777" w:rsidR="0052483B" w:rsidRPr="00B92633" w:rsidRDefault="0052483B" w:rsidP="0052483B">
      <w:pPr>
        <w:ind w:firstLine="480"/>
        <w:rPr>
          <w:rFonts w:hint="eastAsia"/>
        </w:rPr>
      </w:pPr>
      <w:r w:rsidRPr="00B92633">
        <w:rPr>
          <w:rFonts w:hint="eastAsia"/>
        </w:rPr>
        <w:t>列出可能的软件、硬件故障以及对各项性能而言所产生的后果和对故障处理的要求。</w:t>
      </w:r>
    </w:p>
    <w:p w14:paraId="22192F10" w14:textId="77777777" w:rsidR="0052483B" w:rsidRPr="00B2315D" w:rsidRDefault="0052483B" w:rsidP="0052483B">
      <w:pPr>
        <w:rPr>
          <w:sz w:val="24"/>
        </w:rPr>
      </w:pPr>
    </w:p>
    <w:p w14:paraId="3B2F3D4C" w14:textId="77777777" w:rsidR="0052483B" w:rsidRPr="00B2315D" w:rsidRDefault="0052483B" w:rsidP="0052483B">
      <w:pPr>
        <w:pStyle w:val="4"/>
        <w:rPr>
          <w:rFonts w:hint="eastAsia"/>
        </w:rPr>
      </w:pPr>
      <w:bookmarkStart w:id="69" w:name="_Toc12934201"/>
      <w:r w:rsidRPr="00B2315D">
        <w:rPr>
          <w:rFonts w:hint="eastAsia"/>
        </w:rPr>
        <w:t>其他专门要求</w:t>
      </w:r>
      <w:bookmarkEnd w:id="69"/>
    </w:p>
    <w:p w14:paraId="1E4F6733" w14:textId="77777777" w:rsidR="0052483B" w:rsidRPr="00B2315D" w:rsidRDefault="0052483B" w:rsidP="0052483B">
      <w:pPr>
        <w:rPr>
          <w:sz w:val="24"/>
        </w:rPr>
      </w:pPr>
      <w:r w:rsidRPr="00867E44">
        <w:rPr>
          <w:rFonts w:hint="eastAsia"/>
        </w:rPr>
        <w:t>如用户单位对安全保密的要求，对使用方便的要求，对可维护性、可补充性、易读性、可靠性、运行环境可转换性的特殊要求等。</w:t>
      </w:r>
    </w:p>
    <w:p w14:paraId="65972EC6" w14:textId="77777777" w:rsidR="0052483B" w:rsidRPr="0052483B" w:rsidRDefault="0052483B" w:rsidP="0052483B">
      <w:pPr>
        <w:rPr>
          <w:rFonts w:hint="eastAsia"/>
        </w:rPr>
      </w:pPr>
    </w:p>
    <w:p w14:paraId="5987D1B8" w14:textId="77777777" w:rsidR="0052483B" w:rsidRDefault="0052483B" w:rsidP="003469C3">
      <w:pPr>
        <w:rPr>
          <w:rFonts w:hint="eastAsia"/>
        </w:rPr>
      </w:pPr>
    </w:p>
    <w:sectPr w:rsidR="00524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E6F92" w14:textId="77777777" w:rsidR="008E2C3B" w:rsidRDefault="008E2C3B" w:rsidP="003469C3">
      <w:r>
        <w:separator/>
      </w:r>
    </w:p>
  </w:endnote>
  <w:endnote w:type="continuationSeparator" w:id="0">
    <w:p w14:paraId="3C7B9662" w14:textId="77777777" w:rsidR="008E2C3B" w:rsidRDefault="008E2C3B" w:rsidP="0034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CC4E6" w14:textId="77777777" w:rsidR="008E2C3B" w:rsidRDefault="008E2C3B" w:rsidP="003469C3">
      <w:r>
        <w:separator/>
      </w:r>
    </w:p>
  </w:footnote>
  <w:footnote w:type="continuationSeparator" w:id="0">
    <w:p w14:paraId="539D48AC" w14:textId="77777777" w:rsidR="008E2C3B" w:rsidRDefault="008E2C3B" w:rsidP="00346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0CA7108C"/>
    <w:multiLevelType w:val="hybridMultilevel"/>
    <w:tmpl w:val="F1947E1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1A8B0A33"/>
    <w:multiLevelType w:val="hybridMultilevel"/>
    <w:tmpl w:val="0D085350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5F076759"/>
    <w:multiLevelType w:val="hybridMultilevel"/>
    <w:tmpl w:val="22F21C72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6A42245A"/>
    <w:multiLevelType w:val="hybridMultilevel"/>
    <w:tmpl w:val="71C64CB2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72B446E3"/>
    <w:multiLevelType w:val="multilevel"/>
    <w:tmpl w:val="A356CAD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134"/>
        </w:tabs>
        <w:ind w:left="3134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7E137EB"/>
    <w:multiLevelType w:val="hybridMultilevel"/>
    <w:tmpl w:val="E9805EB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2C"/>
    <w:rsid w:val="001001F4"/>
    <w:rsid w:val="0023234E"/>
    <w:rsid w:val="003469C3"/>
    <w:rsid w:val="0052483B"/>
    <w:rsid w:val="00562844"/>
    <w:rsid w:val="005D1E69"/>
    <w:rsid w:val="006E5090"/>
    <w:rsid w:val="00857DA4"/>
    <w:rsid w:val="008B5B33"/>
    <w:rsid w:val="008E2C3B"/>
    <w:rsid w:val="0095082C"/>
    <w:rsid w:val="00AA3C2F"/>
    <w:rsid w:val="00E4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9E86A"/>
  <w15:chartTrackingRefBased/>
  <w15:docId w15:val="{0099E41F-862A-484C-90E5-A69B18C3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3469C3"/>
    <w:pPr>
      <w:keepNext/>
      <w:keepLines/>
      <w:numPr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qFormat/>
    <w:rsid w:val="003469C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Times New Roman" w:eastAsia="宋体" w:hAnsi="Times New Roman" w:cs="Times New Roman"/>
      <w:b/>
      <w:bCs/>
      <w:kern w:val="24"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3469C3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rFonts w:ascii="Arial" w:eastAsia="宋体" w:hAnsi="Arial" w:cs="Times New Roman"/>
      <w:b/>
      <w:bCs/>
      <w:kern w:val="0"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3469C3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kern w:val="24"/>
      <w:sz w:val="24"/>
      <w:szCs w:val="28"/>
    </w:rPr>
  </w:style>
  <w:style w:type="paragraph" w:styleId="5">
    <w:name w:val="heading 5"/>
    <w:basedOn w:val="a"/>
    <w:next w:val="a"/>
    <w:link w:val="50"/>
    <w:qFormat/>
    <w:rsid w:val="0052483B"/>
    <w:pPr>
      <w:keepNext/>
      <w:keepLines/>
      <w:numPr>
        <w:ilvl w:val="4"/>
        <w:numId w:val="1"/>
      </w:numPr>
      <w:tabs>
        <w:tab w:val="clear" w:pos="3134"/>
        <w:tab w:val="num" w:pos="1859"/>
      </w:tabs>
      <w:spacing w:before="280" w:after="290" w:line="376" w:lineRule="auto"/>
      <w:ind w:left="1859"/>
      <w:jc w:val="left"/>
      <w:outlineLvl w:val="4"/>
    </w:pPr>
    <w:rPr>
      <w:rFonts w:ascii="Tahoma" w:eastAsia="宋体" w:hAnsi="Tahoma" w:cs="Times New Roman"/>
      <w:b/>
      <w:bCs/>
      <w:kern w:val="24"/>
      <w:sz w:val="28"/>
      <w:szCs w:val="28"/>
    </w:rPr>
  </w:style>
  <w:style w:type="paragraph" w:styleId="6">
    <w:name w:val="heading 6"/>
    <w:basedOn w:val="a"/>
    <w:next w:val="a"/>
    <w:link w:val="60"/>
    <w:qFormat/>
    <w:rsid w:val="003469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kern w:val="24"/>
      <w:szCs w:val="24"/>
    </w:rPr>
  </w:style>
  <w:style w:type="paragraph" w:styleId="7">
    <w:name w:val="heading 7"/>
    <w:basedOn w:val="a"/>
    <w:next w:val="a"/>
    <w:link w:val="70"/>
    <w:qFormat/>
    <w:rsid w:val="003469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ahoma" w:eastAsia="宋体" w:hAnsi="Tahoma" w:cs="Times New Roman"/>
      <w:b/>
      <w:bCs/>
      <w:kern w:val="24"/>
      <w:szCs w:val="24"/>
    </w:rPr>
  </w:style>
  <w:style w:type="paragraph" w:styleId="8">
    <w:name w:val="heading 8"/>
    <w:basedOn w:val="a"/>
    <w:next w:val="a"/>
    <w:link w:val="80"/>
    <w:qFormat/>
    <w:rsid w:val="003469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kern w:val="24"/>
      <w:szCs w:val="24"/>
    </w:rPr>
  </w:style>
  <w:style w:type="paragraph" w:styleId="9">
    <w:name w:val="heading 9"/>
    <w:basedOn w:val="a"/>
    <w:next w:val="a"/>
    <w:link w:val="90"/>
    <w:qFormat/>
    <w:rsid w:val="003469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kern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9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9C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469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469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basedOn w:val="a"/>
    <w:next w:val="aa"/>
    <w:qFormat/>
    <w:rsid w:val="00562844"/>
    <w:pPr>
      <w:widowControl/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kern w:val="0"/>
      <w:szCs w:val="24"/>
    </w:rPr>
  </w:style>
  <w:style w:type="character" w:styleId="ab">
    <w:name w:val="Hyperlink"/>
    <w:uiPriority w:val="99"/>
    <w:rsid w:val="003469C3"/>
    <w:rPr>
      <w:color w:val="0000FF"/>
      <w:u w:val="single"/>
    </w:rPr>
  </w:style>
  <w:style w:type="character" w:customStyle="1" w:styleId="10">
    <w:name w:val="标题 1 字符"/>
    <w:basedOn w:val="a0"/>
    <w:link w:val="1"/>
    <w:rsid w:val="003469C3"/>
    <w:rPr>
      <w:rFonts w:ascii="Times New Roman" w:eastAsia="宋体" w:hAnsi="Times New Roman" w:cs="Times New Roman"/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rsid w:val="003469C3"/>
    <w:rPr>
      <w:rFonts w:ascii="Times New Roman" w:eastAsia="宋体" w:hAnsi="Times New Roman" w:cs="Times New Roman"/>
      <w:b/>
      <w:bCs/>
      <w:kern w:val="24"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3469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3469C3"/>
    <w:rPr>
      <w:rFonts w:ascii="Arial" w:eastAsia="宋体" w:hAnsi="Arial" w:cs="Times New Roman"/>
      <w:b/>
      <w:bCs/>
      <w:kern w:val="24"/>
      <w:sz w:val="24"/>
      <w:szCs w:val="28"/>
    </w:rPr>
  </w:style>
  <w:style w:type="character" w:customStyle="1" w:styleId="50">
    <w:name w:val="标题 5 字符"/>
    <w:basedOn w:val="a0"/>
    <w:link w:val="5"/>
    <w:rsid w:val="0052483B"/>
    <w:rPr>
      <w:rFonts w:ascii="Tahoma" w:eastAsia="宋体" w:hAnsi="Tahoma" w:cs="Times New Roman"/>
      <w:b/>
      <w:bCs/>
      <w:kern w:val="24"/>
      <w:sz w:val="28"/>
      <w:szCs w:val="28"/>
    </w:rPr>
  </w:style>
  <w:style w:type="character" w:customStyle="1" w:styleId="60">
    <w:name w:val="标题 6 字符"/>
    <w:basedOn w:val="a0"/>
    <w:link w:val="6"/>
    <w:rsid w:val="003469C3"/>
    <w:rPr>
      <w:rFonts w:ascii="Arial" w:eastAsia="黑体" w:hAnsi="Arial" w:cs="Times New Roman"/>
      <w:b/>
      <w:bCs/>
      <w:kern w:val="24"/>
      <w:szCs w:val="24"/>
    </w:rPr>
  </w:style>
  <w:style w:type="character" w:customStyle="1" w:styleId="70">
    <w:name w:val="标题 7 字符"/>
    <w:basedOn w:val="a0"/>
    <w:link w:val="7"/>
    <w:rsid w:val="003469C3"/>
    <w:rPr>
      <w:rFonts w:ascii="Tahoma" w:eastAsia="宋体" w:hAnsi="Tahoma" w:cs="Times New Roman"/>
      <w:b/>
      <w:bCs/>
      <w:kern w:val="24"/>
      <w:szCs w:val="24"/>
    </w:rPr>
  </w:style>
  <w:style w:type="character" w:customStyle="1" w:styleId="80">
    <w:name w:val="标题 8 字符"/>
    <w:basedOn w:val="a0"/>
    <w:link w:val="8"/>
    <w:rsid w:val="003469C3"/>
    <w:rPr>
      <w:rFonts w:ascii="Arial" w:eastAsia="黑体" w:hAnsi="Arial" w:cs="Times New Roman"/>
      <w:kern w:val="24"/>
      <w:szCs w:val="24"/>
    </w:rPr>
  </w:style>
  <w:style w:type="character" w:customStyle="1" w:styleId="90">
    <w:name w:val="标题 9 字符"/>
    <w:basedOn w:val="a0"/>
    <w:link w:val="9"/>
    <w:rsid w:val="003469C3"/>
    <w:rPr>
      <w:rFonts w:ascii="Arial" w:eastAsia="黑体" w:hAnsi="Arial" w:cs="Times New Roman"/>
      <w:kern w:val="24"/>
      <w:szCs w:val="21"/>
    </w:rPr>
  </w:style>
  <w:style w:type="character" w:customStyle="1" w:styleId="3Char">
    <w:name w:val="标题 3 Char"/>
    <w:link w:val="3"/>
    <w:rsid w:val="003469C3"/>
    <w:rPr>
      <w:rFonts w:ascii="Arial" w:eastAsia="宋体" w:hAnsi="Arial" w:cs="Times New Roman"/>
      <w:b/>
      <w:bCs/>
      <w:kern w:val="0"/>
      <w:sz w:val="28"/>
      <w:szCs w:val="28"/>
    </w:rPr>
  </w:style>
  <w:style w:type="character" w:customStyle="1" w:styleId="hands-on">
    <w:name w:val="hands-on表头"/>
    <w:rsid w:val="00AA3C2F"/>
    <w:rPr>
      <w:rFonts w:ascii="Times New Roman" w:eastAsia="宋体" w:hAnsi="Times New Roman"/>
      <w:b/>
      <w:bCs/>
      <w:kern w:val="2"/>
      <w:sz w:val="21"/>
      <w:szCs w:val="21"/>
      <w:lang w:val="en-US" w:eastAsia="zh-CN" w:bidi="ar-SA"/>
    </w:rPr>
  </w:style>
  <w:style w:type="paragraph" w:styleId="aa">
    <w:name w:val="List Paragraph"/>
    <w:basedOn w:val="a"/>
    <w:uiPriority w:val="34"/>
    <w:qFormat/>
    <w:rsid w:val="00562844"/>
    <w:pPr>
      <w:ind w:firstLineChars="200" w:firstLine="420"/>
    </w:pPr>
  </w:style>
  <w:style w:type="paragraph" w:customStyle="1" w:styleId="hands-on0">
    <w:name w:val="hands-on表格内容"/>
    <w:basedOn w:val="a"/>
    <w:rsid w:val="00857DA4"/>
    <w:pPr>
      <w:widowControl/>
      <w:wordWrap w:val="0"/>
      <w:jc w:val="left"/>
      <w:textAlignment w:val="top"/>
    </w:pPr>
    <w:rPr>
      <w:rFonts w:ascii="Calibri" w:eastAsia="宋体" w:hAnsi="Calibri" w:cs="宋体"/>
      <w:kern w:val="0"/>
      <w:sz w:val="18"/>
      <w:szCs w:val="18"/>
      <w:lang w:eastAsia="en-US" w:bidi="en-US"/>
    </w:rPr>
  </w:style>
  <w:style w:type="character" w:customStyle="1" w:styleId="4Char">
    <w:name w:val="标题 4 Char"/>
    <w:rsid w:val="0052483B"/>
    <w:rPr>
      <w:rFonts w:ascii="Arial" w:hAnsi="Arial"/>
      <w:b/>
      <w:bCs/>
      <w:kern w:val="24"/>
      <w:sz w:val="24"/>
      <w:szCs w:val="28"/>
    </w:rPr>
  </w:style>
  <w:style w:type="character" w:customStyle="1" w:styleId="5Char">
    <w:name w:val="标题 5 Char"/>
    <w:rsid w:val="0052483B"/>
    <w:rPr>
      <w:rFonts w:ascii="Tahoma" w:hAnsi="Tahoma"/>
      <w:b/>
      <w:bCs/>
      <w:kern w:val="24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3234E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3234E"/>
  </w:style>
  <w:style w:type="paragraph" w:styleId="TOC2">
    <w:name w:val="toc 2"/>
    <w:basedOn w:val="a"/>
    <w:next w:val="a"/>
    <w:autoRedefine/>
    <w:uiPriority w:val="39"/>
    <w:unhideWhenUsed/>
    <w:rsid w:val="0023234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3234E"/>
    <w:pPr>
      <w:ind w:leftChars="400" w:left="840"/>
    </w:pPr>
  </w:style>
  <w:style w:type="paragraph" w:styleId="ac">
    <w:name w:val="footnote text"/>
    <w:basedOn w:val="a"/>
    <w:link w:val="ad"/>
    <w:uiPriority w:val="99"/>
    <w:semiHidden/>
    <w:unhideWhenUsed/>
    <w:rsid w:val="0023234E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23234E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323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CFE0-01E9-4783-9B11-F458CDB8B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LucreKiwis</dc:creator>
  <cp:keywords/>
  <dc:description/>
  <cp:lastModifiedBy>LucreKiwis</cp:lastModifiedBy>
  <cp:revision>2</cp:revision>
  <dcterms:created xsi:type="dcterms:W3CDTF">2020-07-11T11:04:00Z</dcterms:created>
  <dcterms:modified xsi:type="dcterms:W3CDTF">2020-07-11T17:39:00Z</dcterms:modified>
</cp:coreProperties>
</file>